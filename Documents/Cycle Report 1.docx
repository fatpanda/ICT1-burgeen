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A351E" w14:textId="77777777" w:rsidR="00B10D0F" w:rsidRPr="00D60B28" w:rsidRDefault="00B10D0F" w:rsidP="002C56BA">
      <w:pPr>
        <w:rPr>
          <w:rFonts w:ascii="Calibri" w:hAnsi="Calibri"/>
          <w:sz w:val="24"/>
          <w:szCs w:val="24"/>
        </w:rPr>
      </w:pPr>
    </w:p>
    <w:tbl>
      <w:tblPr>
        <w:tblW w:w="996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160"/>
        <w:gridCol w:w="3256"/>
      </w:tblGrid>
      <w:tr w:rsidR="00520F22" w:rsidRPr="00D60B28" w14:paraId="3413B706" w14:textId="77777777" w:rsidTr="00D60B28">
        <w:trPr>
          <w:trHeight w:hRule="exact" w:val="279"/>
        </w:trPr>
        <w:tc>
          <w:tcPr>
            <w:tcW w:w="35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4D84A0A1" w14:textId="25A14149" w:rsidR="00520F22" w:rsidRPr="00D60B28" w:rsidRDefault="00D60B28" w:rsidP="002C56BA">
            <w:pPr>
              <w:ind w:left="102" w:right="-142"/>
              <w:rPr>
                <w:rFonts w:ascii="Calibri" w:eastAsia="Calibri" w:hAnsi="Calibri" w:cs="Calibri"/>
                <w:b/>
                <w:color w:val="008000"/>
                <w:spacing w:val="1"/>
                <w:position w:val="1"/>
                <w:sz w:val="24"/>
                <w:szCs w:val="24"/>
              </w:rPr>
            </w:pPr>
            <w:r w:rsidRPr="00D60B28">
              <w:rPr>
                <w:rFonts w:ascii="Calibri" w:eastAsia="Calibri" w:hAnsi="Calibri" w:cs="Calibri"/>
                <w:b/>
                <w:color w:val="008000"/>
                <w:spacing w:val="1"/>
                <w:position w:val="1"/>
                <w:sz w:val="44"/>
                <w:szCs w:val="24"/>
              </w:rPr>
              <w:t>CYCLE REPORT 1</w:t>
            </w:r>
          </w:p>
        </w:tc>
        <w:tc>
          <w:tcPr>
            <w:tcW w:w="3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132D6E" w14:textId="77777777" w:rsidR="00520F22" w:rsidRPr="00D60B28" w:rsidRDefault="00614D67" w:rsidP="002C56BA">
            <w:pPr>
              <w:ind w:left="142"/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</w:pPr>
            <w:r w:rsidRPr="00D60B28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Project Name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2D936" w14:textId="36524D22" w:rsidR="00520F22" w:rsidRPr="00D60B28" w:rsidRDefault="00614D67" w:rsidP="002C56BA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D60B28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 w:rsidRPr="00D60B28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D60B28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D60B28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j</w:t>
            </w:r>
            <w:r w:rsidRPr="00D60B28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ect</w:t>
            </w:r>
            <w:r w:rsidR="00D60B28"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 w:rsidRPr="00D60B28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D60B28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D60B28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D60B28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D60B28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 w:rsidRPr="00D60B28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Pr="00D60B28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</w:tr>
      <w:tr w:rsidR="00520F22" w:rsidRPr="00D60B28" w14:paraId="4507F926" w14:textId="77777777" w:rsidTr="00DB3CD1">
        <w:trPr>
          <w:trHeight w:hRule="exact" w:val="730"/>
        </w:trPr>
        <w:tc>
          <w:tcPr>
            <w:tcW w:w="35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6122D0" w14:textId="77777777" w:rsidR="00520F22" w:rsidRPr="00D60B28" w:rsidRDefault="00520F22" w:rsidP="002C56BA">
            <w:pP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0818A42" w14:textId="12A35407" w:rsidR="007C76A9" w:rsidRPr="00D60B28" w:rsidRDefault="00D96C7A" w:rsidP="002C56BA">
            <w:pPr>
              <w:ind w:left="142"/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proofErr w:type="spellStart"/>
            <w:r w:rsidRPr="00D60B28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Burgeen</w:t>
            </w:r>
            <w:proofErr w:type="spellEnd"/>
            <w:r w:rsidRPr="00D60B28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Entrepreneur and Crowd-</w:t>
            </w:r>
            <w:r w:rsidR="003415AC" w:rsidRPr="00D60B28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funding System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34A1FA31" w14:textId="77777777" w:rsidR="00520F22" w:rsidRPr="00D60B28" w:rsidRDefault="00520F22" w:rsidP="002C56B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520F22" w:rsidRPr="00D60B28" w14:paraId="549D916A" w14:textId="77777777" w:rsidTr="00DB3CD1">
        <w:trPr>
          <w:trHeight w:hRule="exact" w:val="713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5DEE0E5B" w14:textId="77777777" w:rsidR="00520F22" w:rsidRPr="00D60B28" w:rsidRDefault="00614D67" w:rsidP="002C56BA">
            <w:pPr>
              <w:ind w:left="102"/>
              <w:rPr>
                <w:rFonts w:ascii="Calibri" w:eastAsia="Calibri" w:hAnsi="Calibri" w:cs="Calibri"/>
                <w:b/>
                <w:color w:val="008000"/>
                <w:sz w:val="24"/>
                <w:szCs w:val="24"/>
              </w:rPr>
            </w:pPr>
            <w:r w:rsidRPr="00D60B28"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Cl</w:t>
            </w:r>
            <w:r w:rsidRPr="00D60B28">
              <w:rPr>
                <w:rFonts w:ascii="Calibri" w:eastAsia="Calibri" w:hAnsi="Calibri" w:cs="Calibri"/>
                <w:b/>
                <w:color w:val="008000"/>
                <w:spacing w:val="-2"/>
                <w:position w:val="1"/>
                <w:sz w:val="24"/>
                <w:szCs w:val="24"/>
              </w:rPr>
              <w:t>i</w:t>
            </w:r>
            <w:r w:rsidRPr="00D60B28"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e</w:t>
            </w:r>
            <w:r w:rsidRPr="00D60B28">
              <w:rPr>
                <w:rFonts w:ascii="Calibri" w:eastAsia="Calibri" w:hAnsi="Calibri" w:cs="Calibri"/>
                <w:b/>
                <w:color w:val="008000"/>
                <w:spacing w:val="1"/>
                <w:position w:val="1"/>
                <w:sz w:val="24"/>
                <w:szCs w:val="24"/>
              </w:rPr>
              <w:t>n</w:t>
            </w:r>
            <w:r w:rsidRPr="00D60B28"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t</w:t>
            </w:r>
          </w:p>
        </w:tc>
        <w:tc>
          <w:tcPr>
            <w:tcW w:w="6416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94684CC" w14:textId="77777777" w:rsidR="004A06D3" w:rsidRPr="004A06D3" w:rsidRDefault="004A06D3" w:rsidP="002C56BA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r w:rsidRPr="004A06D3"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>Athena Wang</w:t>
            </w:r>
          </w:p>
          <w:p w14:paraId="1EFD5C82" w14:textId="77777777" w:rsidR="00520F22" w:rsidRDefault="004A06D3" w:rsidP="002C56BA">
            <w:pPr>
              <w:ind w:left="142"/>
              <w:rPr>
                <w:rFonts w:ascii="Calibri" w:hAnsi="Calibri" w:cs="Tahoma"/>
                <w:color w:val="262626"/>
                <w:sz w:val="24"/>
                <w:szCs w:val="24"/>
              </w:rPr>
            </w:pPr>
            <w:r w:rsidRPr="004A06D3">
              <w:rPr>
                <w:rFonts w:ascii="Calibri" w:hAnsi="Calibri" w:cs="Tahoma"/>
                <w:color w:val="262626"/>
                <w:sz w:val="24"/>
                <w:szCs w:val="24"/>
              </w:rPr>
              <w:t>Co-founder of Burgeen.com.</w:t>
            </w:r>
          </w:p>
          <w:p w14:paraId="10A993F3" w14:textId="516169B0" w:rsidR="00DB3CD1" w:rsidRPr="00D60B28" w:rsidRDefault="00DB3CD1" w:rsidP="002C56BA">
            <w:pPr>
              <w:ind w:left="142"/>
              <w:rPr>
                <w:rFonts w:ascii="Calibri" w:hAnsi="Calibri"/>
                <w:sz w:val="24"/>
                <w:szCs w:val="24"/>
              </w:rPr>
            </w:pPr>
          </w:p>
        </w:tc>
      </w:tr>
      <w:tr w:rsidR="00DB3CD1" w:rsidRPr="00D60B28" w14:paraId="5D6A0359" w14:textId="77777777" w:rsidTr="00DB3CD1">
        <w:trPr>
          <w:trHeight w:hRule="exact" w:val="1188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40D0A3DE" w14:textId="2DC8FF39" w:rsidR="00DB3CD1" w:rsidRPr="00D60B28" w:rsidRDefault="00DB3CD1" w:rsidP="002C56BA">
            <w:pPr>
              <w:ind w:left="102"/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Team Members</w:t>
            </w:r>
          </w:p>
        </w:tc>
        <w:tc>
          <w:tcPr>
            <w:tcW w:w="641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2960E1" w14:textId="77777777" w:rsidR="00DB3CD1" w:rsidRDefault="00DB3CD1" w:rsidP="002C56BA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>MingQian</w:t>
            </w:r>
            <w:proofErr w:type="spellEnd"/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 xml:space="preserve"> Li</w:t>
            </w:r>
          </w:p>
          <w:p w14:paraId="44FE11B5" w14:textId="78D29EBF" w:rsidR="00DB3CD1" w:rsidRDefault="00DB3CD1" w:rsidP="002C56BA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>YiRan</w:t>
            </w:r>
            <w:proofErr w:type="spellEnd"/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 xml:space="preserve"> Pan</w:t>
            </w:r>
          </w:p>
          <w:p w14:paraId="1F2B5BB5" w14:textId="646A3A3F" w:rsidR="00DB3CD1" w:rsidRPr="004A06D3" w:rsidRDefault="00DB3CD1" w:rsidP="00A84CAE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proofErr w:type="spellStart"/>
            <w:r w:rsidRPr="00DB3CD1">
              <w:rPr>
                <w:rFonts w:ascii="Calibri" w:eastAsia="Cambria" w:hAnsi="Calibri" w:cs="Cambria"/>
                <w:b/>
                <w:sz w:val="24"/>
                <w:szCs w:val="24"/>
              </w:rPr>
              <w:t>Tyrza</w:t>
            </w:r>
            <w:proofErr w:type="spellEnd"/>
            <w:r w:rsidRPr="00DB3CD1">
              <w:rPr>
                <w:rFonts w:ascii="Calibri" w:eastAsia="Cambria" w:hAnsi="Calibri" w:cs="Cambria"/>
                <w:b/>
                <w:sz w:val="24"/>
                <w:szCs w:val="24"/>
              </w:rPr>
              <w:t xml:space="preserve"> </w:t>
            </w:r>
            <w:proofErr w:type="spellStart"/>
            <w:r w:rsidRPr="00DB3CD1">
              <w:rPr>
                <w:rFonts w:ascii="Calibri" w:eastAsia="Cambria" w:hAnsi="Calibri" w:cs="Cambria"/>
                <w:b/>
                <w:sz w:val="24"/>
                <w:szCs w:val="24"/>
              </w:rPr>
              <w:t>Adelia</w:t>
            </w:r>
            <w:proofErr w:type="spellEnd"/>
            <w:r w:rsidRPr="00DB3CD1">
              <w:rPr>
                <w:rFonts w:ascii="Calibri" w:eastAsia="Cambria" w:hAnsi="Calibri" w:cs="Cambria"/>
                <w:b/>
                <w:sz w:val="24"/>
                <w:szCs w:val="24"/>
              </w:rPr>
              <w:t xml:space="preserve"> </w:t>
            </w:r>
            <w:proofErr w:type="spellStart"/>
            <w:r w:rsidRPr="00DB3CD1">
              <w:rPr>
                <w:rFonts w:ascii="Calibri" w:eastAsia="Cambria" w:hAnsi="Calibri" w:cs="Cambria"/>
                <w:b/>
                <w:sz w:val="24"/>
                <w:szCs w:val="24"/>
              </w:rPr>
              <w:t>Winata</w:t>
            </w:r>
            <w:bookmarkStart w:id="0" w:name="_GoBack"/>
            <w:bookmarkEnd w:id="0"/>
            <w:proofErr w:type="spellEnd"/>
          </w:p>
        </w:tc>
      </w:tr>
    </w:tbl>
    <w:p w14:paraId="0DC24147" w14:textId="77777777" w:rsidR="004A06D3" w:rsidRDefault="004A06D3" w:rsidP="002C56BA">
      <w:pPr>
        <w:pStyle w:val="Heading1"/>
        <w:spacing w:before="0" w:after="0"/>
        <w:ind w:left="0" w:firstLine="0"/>
        <w:rPr>
          <w:rFonts w:ascii="Calibri" w:eastAsia="Times New Roman" w:hAnsi="Calibri" w:cs="Times New Roman"/>
          <w:b w:val="0"/>
          <w:bCs w:val="0"/>
          <w:color w:val="auto"/>
          <w:kern w:val="0"/>
          <w:sz w:val="28"/>
          <w:szCs w:val="28"/>
        </w:rPr>
      </w:pPr>
    </w:p>
    <w:p w14:paraId="316B8DA3" w14:textId="77777777" w:rsidR="00520F22" w:rsidRDefault="00614D67" w:rsidP="002C56BA">
      <w:pPr>
        <w:pStyle w:val="Heading1"/>
        <w:spacing w:before="0" w:after="0"/>
        <w:ind w:left="0" w:firstLine="0"/>
        <w:rPr>
          <w:rFonts w:ascii="Calibri" w:eastAsia="Cambria" w:hAnsi="Calibri"/>
          <w:color w:val="008000"/>
          <w:sz w:val="28"/>
          <w:szCs w:val="28"/>
        </w:rPr>
      </w:pPr>
      <w:r w:rsidRPr="00064AC9">
        <w:rPr>
          <w:rFonts w:ascii="Calibri" w:eastAsia="Cambria" w:hAnsi="Calibri"/>
          <w:color w:val="008000"/>
          <w:spacing w:val="-1"/>
          <w:sz w:val="28"/>
          <w:szCs w:val="28"/>
        </w:rPr>
        <w:t>R</w:t>
      </w:r>
      <w:r w:rsidRPr="00064AC9">
        <w:rPr>
          <w:rFonts w:ascii="Calibri" w:eastAsia="Cambria" w:hAnsi="Calibri"/>
          <w:color w:val="008000"/>
          <w:sz w:val="28"/>
          <w:szCs w:val="28"/>
        </w:rPr>
        <w:t>ed Fla</w:t>
      </w:r>
      <w:r w:rsidRPr="00064AC9">
        <w:rPr>
          <w:rFonts w:ascii="Calibri" w:eastAsia="Cambria" w:hAnsi="Calibri"/>
          <w:color w:val="008000"/>
          <w:spacing w:val="-2"/>
          <w:sz w:val="28"/>
          <w:szCs w:val="28"/>
        </w:rPr>
        <w:t>g</w:t>
      </w:r>
      <w:r w:rsidRPr="00064AC9">
        <w:rPr>
          <w:rFonts w:ascii="Calibri" w:eastAsia="Cambria" w:hAnsi="Calibri"/>
          <w:color w:val="008000"/>
          <w:sz w:val="28"/>
          <w:szCs w:val="28"/>
        </w:rPr>
        <w:t>s</w:t>
      </w:r>
      <w:r w:rsidR="00F277F9" w:rsidRPr="00064AC9">
        <w:rPr>
          <w:rFonts w:ascii="Calibri" w:eastAsia="Cambria" w:hAnsi="Calibri"/>
          <w:color w:val="008000"/>
          <w:sz w:val="28"/>
          <w:szCs w:val="28"/>
        </w:rPr>
        <w:t xml:space="preserve"> </w:t>
      </w:r>
      <w:r w:rsidRPr="00064AC9">
        <w:rPr>
          <w:rFonts w:ascii="Calibri" w:eastAsia="Cambria" w:hAnsi="Calibri"/>
          <w:color w:val="008000"/>
          <w:sz w:val="28"/>
          <w:szCs w:val="28"/>
        </w:rPr>
        <w:t>f</w:t>
      </w:r>
      <w:r w:rsidRPr="00064AC9">
        <w:rPr>
          <w:rFonts w:ascii="Calibri" w:eastAsia="Cambria" w:hAnsi="Calibri"/>
          <w:color w:val="008000"/>
          <w:spacing w:val="-3"/>
          <w:sz w:val="28"/>
          <w:szCs w:val="28"/>
        </w:rPr>
        <w:t>r</w:t>
      </w:r>
      <w:r w:rsidRPr="00064AC9">
        <w:rPr>
          <w:rFonts w:ascii="Calibri" w:eastAsia="Cambria" w:hAnsi="Calibri"/>
          <w:color w:val="008000"/>
          <w:spacing w:val="1"/>
          <w:sz w:val="28"/>
          <w:szCs w:val="28"/>
        </w:rPr>
        <w:t>o</w:t>
      </w:r>
      <w:r w:rsidRPr="00064AC9">
        <w:rPr>
          <w:rFonts w:ascii="Calibri" w:eastAsia="Cambria" w:hAnsi="Calibri"/>
          <w:color w:val="008000"/>
          <w:sz w:val="28"/>
          <w:szCs w:val="28"/>
        </w:rPr>
        <w:t xml:space="preserve">m </w:t>
      </w:r>
      <w:r w:rsidRPr="00064AC9">
        <w:rPr>
          <w:rFonts w:ascii="Calibri" w:eastAsia="Cambria" w:hAnsi="Calibri"/>
          <w:color w:val="008000"/>
          <w:spacing w:val="-1"/>
          <w:sz w:val="28"/>
          <w:szCs w:val="28"/>
        </w:rPr>
        <w:t>t</w:t>
      </w:r>
      <w:r w:rsidRPr="00064AC9">
        <w:rPr>
          <w:rFonts w:ascii="Calibri" w:eastAsia="Cambria" w:hAnsi="Calibri"/>
          <w:color w:val="008000"/>
          <w:sz w:val="28"/>
          <w:szCs w:val="28"/>
        </w:rPr>
        <w:t>h</w:t>
      </w:r>
      <w:r w:rsidRPr="00064AC9">
        <w:rPr>
          <w:rFonts w:ascii="Calibri" w:eastAsia="Cambria" w:hAnsi="Calibri"/>
          <w:color w:val="008000"/>
          <w:spacing w:val="-1"/>
          <w:sz w:val="28"/>
          <w:szCs w:val="28"/>
        </w:rPr>
        <w:t>i</w:t>
      </w:r>
      <w:r w:rsidR="00F277F9" w:rsidRPr="00064AC9">
        <w:rPr>
          <w:rFonts w:ascii="Calibri" w:eastAsia="Cambria" w:hAnsi="Calibri"/>
          <w:color w:val="008000"/>
          <w:sz w:val="28"/>
          <w:szCs w:val="28"/>
        </w:rPr>
        <w:t xml:space="preserve">s </w:t>
      </w:r>
      <w:r w:rsidRPr="00064AC9">
        <w:rPr>
          <w:rFonts w:ascii="Calibri" w:eastAsia="Cambria" w:hAnsi="Calibri"/>
          <w:color w:val="008000"/>
          <w:sz w:val="28"/>
          <w:szCs w:val="28"/>
        </w:rPr>
        <w:t>cyc</w:t>
      </w:r>
      <w:r w:rsidRPr="00064AC9">
        <w:rPr>
          <w:rFonts w:ascii="Calibri" w:eastAsia="Cambria" w:hAnsi="Calibri"/>
          <w:color w:val="008000"/>
          <w:spacing w:val="-2"/>
          <w:sz w:val="28"/>
          <w:szCs w:val="28"/>
        </w:rPr>
        <w:t>l</w:t>
      </w:r>
      <w:r w:rsidRPr="00064AC9">
        <w:rPr>
          <w:rFonts w:ascii="Calibri" w:eastAsia="Cambria" w:hAnsi="Calibri"/>
          <w:color w:val="008000"/>
          <w:sz w:val="28"/>
          <w:szCs w:val="28"/>
        </w:rPr>
        <w:t>e</w:t>
      </w:r>
    </w:p>
    <w:p w14:paraId="04FDA81C" w14:textId="7313F116" w:rsidR="00766C8C" w:rsidRPr="00766C8C" w:rsidRDefault="00766C8C" w:rsidP="0006076C">
      <w:pPr>
        <w:rPr>
          <w:rFonts w:asciiTheme="minorHAnsi" w:eastAsia="Cambria" w:hAnsiTheme="minorHAnsi"/>
          <w:sz w:val="24"/>
          <w:szCs w:val="24"/>
        </w:rPr>
      </w:pPr>
      <w:r>
        <w:rPr>
          <w:rFonts w:asciiTheme="minorHAnsi" w:eastAsia="Cambria" w:hAnsiTheme="minorHAnsi"/>
          <w:sz w:val="24"/>
          <w:szCs w:val="24"/>
        </w:rPr>
        <w:t>The red flag is the f</w:t>
      </w:r>
      <w:r w:rsidRPr="00766C8C">
        <w:rPr>
          <w:rFonts w:asciiTheme="minorHAnsi" w:eastAsia="Cambria" w:hAnsiTheme="minorHAnsi"/>
          <w:sz w:val="24"/>
          <w:szCs w:val="24"/>
        </w:rPr>
        <w:t>irst group meeting – complete</w:t>
      </w:r>
    </w:p>
    <w:p w14:paraId="7009A932" w14:textId="77777777" w:rsidR="00A42969" w:rsidRPr="00064AC9" w:rsidRDefault="00A42969" w:rsidP="002C56BA">
      <w:pPr>
        <w:rPr>
          <w:rFonts w:ascii="Calibri" w:eastAsia="Cambria" w:hAnsi="Calibri" w:cs="Cambria"/>
          <w:b/>
          <w:color w:val="008000"/>
          <w:sz w:val="28"/>
          <w:szCs w:val="28"/>
        </w:rPr>
      </w:pPr>
    </w:p>
    <w:p w14:paraId="3DACC83E" w14:textId="77777777" w:rsidR="00520F22" w:rsidRDefault="00614D67" w:rsidP="002C56BA">
      <w:pPr>
        <w:pStyle w:val="Heading1"/>
        <w:spacing w:before="0" w:after="0"/>
        <w:rPr>
          <w:rFonts w:ascii="Calibri" w:eastAsia="Cambria" w:hAnsi="Calibri"/>
          <w:color w:val="008000"/>
          <w:sz w:val="28"/>
          <w:szCs w:val="28"/>
        </w:rPr>
      </w:pPr>
      <w:r w:rsidRPr="00064AC9">
        <w:rPr>
          <w:rFonts w:ascii="Calibri" w:eastAsia="Cambria" w:hAnsi="Calibri"/>
          <w:color w:val="008000"/>
          <w:sz w:val="28"/>
          <w:szCs w:val="28"/>
        </w:rPr>
        <w:t>Prev</w:t>
      </w:r>
      <w:r w:rsidRPr="00064AC9">
        <w:rPr>
          <w:rFonts w:ascii="Calibri" w:eastAsia="Cambria" w:hAnsi="Calibri"/>
          <w:color w:val="008000"/>
          <w:spacing w:val="-2"/>
          <w:sz w:val="28"/>
          <w:szCs w:val="28"/>
        </w:rPr>
        <w:t>i</w:t>
      </w:r>
      <w:r w:rsidRPr="00064AC9">
        <w:rPr>
          <w:rFonts w:ascii="Calibri" w:eastAsia="Cambria" w:hAnsi="Calibri"/>
          <w:color w:val="008000"/>
          <w:spacing w:val="1"/>
          <w:sz w:val="28"/>
          <w:szCs w:val="28"/>
        </w:rPr>
        <w:t>o</w:t>
      </w:r>
      <w:r w:rsidRPr="00064AC9">
        <w:rPr>
          <w:rFonts w:ascii="Calibri" w:eastAsia="Cambria" w:hAnsi="Calibri"/>
          <w:color w:val="008000"/>
          <w:sz w:val="28"/>
          <w:szCs w:val="28"/>
        </w:rPr>
        <w:t>us</w:t>
      </w:r>
      <w:r w:rsidR="00F277F9" w:rsidRPr="00064AC9">
        <w:rPr>
          <w:rFonts w:ascii="Calibri" w:eastAsia="Cambria" w:hAnsi="Calibri"/>
          <w:color w:val="008000"/>
          <w:sz w:val="28"/>
          <w:szCs w:val="28"/>
        </w:rPr>
        <w:t xml:space="preserve"> </w:t>
      </w:r>
      <w:r w:rsidRPr="00064AC9">
        <w:rPr>
          <w:rFonts w:ascii="Calibri" w:eastAsia="Cambria" w:hAnsi="Calibri"/>
          <w:color w:val="008000"/>
          <w:sz w:val="28"/>
          <w:szCs w:val="28"/>
        </w:rPr>
        <w:t>Cycle</w:t>
      </w:r>
      <w:r w:rsidR="00F277F9" w:rsidRPr="00064AC9">
        <w:rPr>
          <w:rFonts w:ascii="Calibri" w:eastAsia="Cambria" w:hAnsi="Calibri"/>
          <w:color w:val="008000"/>
          <w:sz w:val="28"/>
          <w:szCs w:val="28"/>
        </w:rPr>
        <w:t xml:space="preserve"> </w:t>
      </w:r>
      <w:r w:rsidRPr="00064AC9">
        <w:rPr>
          <w:rFonts w:ascii="Calibri" w:eastAsia="Cambria" w:hAnsi="Calibri"/>
          <w:color w:val="008000"/>
          <w:sz w:val="28"/>
          <w:szCs w:val="28"/>
        </w:rPr>
        <w:t>Re</w:t>
      </w:r>
      <w:r w:rsidRPr="00064AC9">
        <w:rPr>
          <w:rFonts w:ascii="Calibri" w:eastAsia="Cambria" w:hAnsi="Calibri"/>
          <w:color w:val="008000"/>
          <w:spacing w:val="-2"/>
          <w:sz w:val="28"/>
          <w:szCs w:val="28"/>
        </w:rPr>
        <w:t>s</w:t>
      </w:r>
      <w:r w:rsidRPr="00064AC9">
        <w:rPr>
          <w:rFonts w:ascii="Calibri" w:eastAsia="Cambria" w:hAnsi="Calibri"/>
          <w:color w:val="008000"/>
          <w:sz w:val="28"/>
          <w:szCs w:val="28"/>
        </w:rPr>
        <w:t>ul</w:t>
      </w:r>
      <w:r w:rsidRPr="00064AC9">
        <w:rPr>
          <w:rFonts w:ascii="Calibri" w:eastAsia="Cambria" w:hAnsi="Calibri"/>
          <w:color w:val="008000"/>
          <w:spacing w:val="1"/>
          <w:sz w:val="28"/>
          <w:szCs w:val="28"/>
        </w:rPr>
        <w:t>t</w:t>
      </w:r>
      <w:r w:rsidRPr="00064AC9">
        <w:rPr>
          <w:rFonts w:ascii="Calibri" w:eastAsia="Cambria" w:hAnsi="Calibri"/>
          <w:color w:val="008000"/>
          <w:sz w:val="28"/>
          <w:szCs w:val="28"/>
        </w:rPr>
        <w:t>s</w:t>
      </w:r>
    </w:p>
    <w:p w14:paraId="34922EBE" w14:textId="7D01C31C" w:rsidR="00CE49A6" w:rsidRPr="00CE49A6" w:rsidRDefault="00CE49A6" w:rsidP="002C56BA">
      <w:pPr>
        <w:rPr>
          <w:rFonts w:ascii="Calibri" w:eastAsia="Cambria" w:hAnsi="Calibri"/>
          <w:sz w:val="24"/>
          <w:szCs w:val="24"/>
        </w:rPr>
      </w:pPr>
      <w:r>
        <w:rPr>
          <w:rFonts w:ascii="Calibri" w:eastAsia="Cambria" w:hAnsi="Calibri"/>
          <w:sz w:val="24"/>
          <w:szCs w:val="24"/>
        </w:rPr>
        <w:t xml:space="preserve">Tasks that have to be </w:t>
      </w:r>
      <w:r w:rsidR="002C56BA">
        <w:rPr>
          <w:rFonts w:ascii="Calibri" w:eastAsia="Cambria" w:hAnsi="Calibri"/>
          <w:sz w:val="24"/>
          <w:szCs w:val="24"/>
        </w:rPr>
        <w:t>completed</w:t>
      </w:r>
      <w:r>
        <w:rPr>
          <w:rFonts w:ascii="Calibri" w:eastAsia="Cambria" w:hAnsi="Calibri"/>
          <w:sz w:val="24"/>
          <w:szCs w:val="24"/>
        </w:rPr>
        <w:t xml:space="preserve"> by the end of this cycle:</w:t>
      </w:r>
    </w:p>
    <w:p w14:paraId="70029B20" w14:textId="6D8C25C7" w:rsidR="00A42969" w:rsidRPr="00BE24BB" w:rsidRDefault="00CE49A6" w:rsidP="002C56BA">
      <w:pPr>
        <w:pStyle w:val="ListParagraph"/>
        <w:numPr>
          <w:ilvl w:val="0"/>
          <w:numId w:val="14"/>
        </w:numPr>
        <w:ind w:left="284" w:hanging="284"/>
        <w:rPr>
          <w:rFonts w:ascii="Calibri" w:eastAsia="Cambria" w:hAnsi="Calibri" w:cs="Cambria"/>
          <w:b/>
          <w:sz w:val="28"/>
          <w:szCs w:val="28"/>
        </w:rPr>
      </w:pPr>
      <w:r>
        <w:rPr>
          <w:rFonts w:ascii="Calibri" w:eastAsia="Cambria" w:hAnsi="Calibri" w:cs="Cambria"/>
          <w:sz w:val="24"/>
          <w:szCs w:val="24"/>
        </w:rPr>
        <w:t>Project briefing by client</w:t>
      </w:r>
      <w:r w:rsidR="00BE24BB">
        <w:rPr>
          <w:rFonts w:ascii="Calibri" w:eastAsia="Cambria" w:hAnsi="Calibri" w:cs="Cambria"/>
          <w:sz w:val="24"/>
          <w:szCs w:val="24"/>
        </w:rPr>
        <w:t xml:space="preserve"> – complete</w:t>
      </w:r>
    </w:p>
    <w:p w14:paraId="0B1A9716" w14:textId="0473F3D3" w:rsidR="00BE24BB" w:rsidRPr="002C56BA" w:rsidRDefault="002C56BA" w:rsidP="002C56BA">
      <w:pPr>
        <w:pStyle w:val="ListParagraph"/>
        <w:numPr>
          <w:ilvl w:val="0"/>
          <w:numId w:val="14"/>
        </w:numPr>
        <w:ind w:left="284" w:hanging="284"/>
        <w:rPr>
          <w:rFonts w:ascii="Calibri" w:eastAsia="Cambria" w:hAnsi="Calibri" w:cs="Cambria"/>
          <w:b/>
          <w:sz w:val="28"/>
          <w:szCs w:val="28"/>
        </w:rPr>
      </w:pPr>
      <w:r>
        <w:rPr>
          <w:rFonts w:ascii="Calibri" w:eastAsia="Cambria" w:hAnsi="Calibri" w:cs="Cambria"/>
          <w:sz w:val="24"/>
          <w:szCs w:val="24"/>
        </w:rPr>
        <w:t>Requirements understanding and idea found – complete</w:t>
      </w:r>
    </w:p>
    <w:p w14:paraId="5BCC3F5F" w14:textId="6165F09C" w:rsidR="002C56BA" w:rsidRPr="004A3ABE" w:rsidRDefault="002C56BA" w:rsidP="002C56BA">
      <w:pPr>
        <w:pStyle w:val="ListParagraph"/>
        <w:numPr>
          <w:ilvl w:val="0"/>
          <w:numId w:val="14"/>
        </w:numPr>
        <w:ind w:left="284" w:hanging="284"/>
        <w:rPr>
          <w:rFonts w:ascii="Calibri" w:eastAsia="Cambria" w:hAnsi="Calibri" w:cs="Cambria"/>
          <w:b/>
          <w:sz w:val="28"/>
          <w:szCs w:val="28"/>
        </w:rPr>
      </w:pPr>
      <w:r>
        <w:rPr>
          <w:rFonts w:ascii="Calibri" w:eastAsia="Cambria" w:hAnsi="Calibri" w:cs="Cambria"/>
          <w:sz w:val="24"/>
          <w:szCs w:val="24"/>
        </w:rPr>
        <w:t xml:space="preserve">Prototype brainstorm </w:t>
      </w:r>
      <w:r w:rsidR="004A3ABE">
        <w:rPr>
          <w:rFonts w:ascii="Calibri" w:eastAsia="Cambria" w:hAnsi="Calibri" w:cs="Cambria"/>
          <w:sz w:val="24"/>
          <w:szCs w:val="24"/>
        </w:rPr>
        <w:t>– incomplete</w:t>
      </w:r>
    </w:p>
    <w:p w14:paraId="3AD8F766" w14:textId="21965E6E" w:rsidR="00143DF6" w:rsidRPr="00143DF6" w:rsidRDefault="00143DF6" w:rsidP="00143DF6">
      <w:pPr>
        <w:pStyle w:val="ListParagraph"/>
        <w:numPr>
          <w:ilvl w:val="0"/>
          <w:numId w:val="14"/>
        </w:numPr>
        <w:ind w:left="284" w:hanging="284"/>
        <w:rPr>
          <w:rFonts w:ascii="Calibri" w:eastAsia="Cambria" w:hAnsi="Calibri" w:cs="Cambria"/>
          <w:b/>
          <w:sz w:val="28"/>
          <w:szCs w:val="28"/>
        </w:rPr>
      </w:pPr>
      <w:r>
        <w:rPr>
          <w:rFonts w:ascii="Calibri" w:eastAsia="Cambria" w:hAnsi="Calibri" w:cs="Cambria"/>
          <w:sz w:val="24"/>
          <w:szCs w:val="24"/>
        </w:rPr>
        <w:t>Advanced PHP technology understanding – complete</w:t>
      </w:r>
    </w:p>
    <w:p w14:paraId="7C2387E1" w14:textId="77777777" w:rsidR="002C56BA" w:rsidRPr="002C56BA" w:rsidRDefault="002C56BA" w:rsidP="002C56BA">
      <w:pPr>
        <w:rPr>
          <w:rFonts w:ascii="Calibri" w:eastAsia="Cambria" w:hAnsi="Calibri" w:cs="Cambria"/>
          <w:b/>
          <w:sz w:val="28"/>
          <w:szCs w:val="28"/>
        </w:rPr>
      </w:pPr>
    </w:p>
    <w:p w14:paraId="2F061CED" w14:textId="77777777" w:rsidR="00520F22" w:rsidRPr="00064AC9" w:rsidRDefault="00614D67" w:rsidP="002C56BA">
      <w:pPr>
        <w:pStyle w:val="Heading1"/>
        <w:spacing w:before="0" w:after="0"/>
        <w:rPr>
          <w:rFonts w:ascii="Calibri" w:eastAsia="Cambria" w:hAnsi="Calibri"/>
          <w:color w:val="008000"/>
          <w:sz w:val="28"/>
          <w:szCs w:val="28"/>
        </w:rPr>
      </w:pPr>
      <w:r w:rsidRPr="00064AC9">
        <w:rPr>
          <w:rFonts w:ascii="Calibri" w:eastAsia="Cambria" w:hAnsi="Calibri"/>
          <w:color w:val="008000"/>
          <w:sz w:val="28"/>
          <w:szCs w:val="28"/>
        </w:rPr>
        <w:t>Cus</w:t>
      </w:r>
      <w:r w:rsidRPr="00064AC9">
        <w:rPr>
          <w:rFonts w:ascii="Calibri" w:eastAsia="Cambria" w:hAnsi="Calibri"/>
          <w:color w:val="008000"/>
          <w:spacing w:val="-2"/>
          <w:sz w:val="28"/>
          <w:szCs w:val="28"/>
        </w:rPr>
        <w:t>t</w:t>
      </w:r>
      <w:r w:rsidRPr="00064AC9">
        <w:rPr>
          <w:rFonts w:ascii="Calibri" w:eastAsia="Cambria" w:hAnsi="Calibri"/>
          <w:color w:val="008000"/>
          <w:spacing w:val="1"/>
          <w:sz w:val="28"/>
          <w:szCs w:val="28"/>
        </w:rPr>
        <w:t>o</w:t>
      </w:r>
      <w:r w:rsidRPr="00064AC9">
        <w:rPr>
          <w:rFonts w:ascii="Calibri" w:eastAsia="Cambria" w:hAnsi="Calibri"/>
          <w:color w:val="008000"/>
          <w:sz w:val="28"/>
          <w:szCs w:val="28"/>
        </w:rPr>
        <w:t>mer</w:t>
      </w:r>
      <w:r w:rsidR="00F277F9" w:rsidRPr="00064AC9">
        <w:rPr>
          <w:rFonts w:ascii="Calibri" w:eastAsia="Cambria" w:hAnsi="Calibri"/>
          <w:color w:val="008000"/>
          <w:sz w:val="28"/>
          <w:szCs w:val="28"/>
        </w:rPr>
        <w:t xml:space="preserve"> </w:t>
      </w:r>
      <w:r w:rsidRPr="00064AC9">
        <w:rPr>
          <w:rFonts w:ascii="Calibri" w:eastAsia="Cambria" w:hAnsi="Calibri"/>
          <w:color w:val="008000"/>
          <w:sz w:val="28"/>
          <w:szCs w:val="28"/>
        </w:rPr>
        <w:t>Fe</w:t>
      </w:r>
      <w:r w:rsidRPr="00064AC9">
        <w:rPr>
          <w:rFonts w:ascii="Calibri" w:eastAsia="Cambria" w:hAnsi="Calibri"/>
          <w:color w:val="008000"/>
          <w:spacing w:val="-1"/>
          <w:sz w:val="28"/>
          <w:szCs w:val="28"/>
        </w:rPr>
        <w:t>e</w:t>
      </w:r>
      <w:r w:rsidRPr="00064AC9">
        <w:rPr>
          <w:rFonts w:ascii="Calibri" w:eastAsia="Cambria" w:hAnsi="Calibri"/>
          <w:color w:val="008000"/>
          <w:sz w:val="28"/>
          <w:szCs w:val="28"/>
        </w:rPr>
        <w:t>db</w:t>
      </w:r>
      <w:r w:rsidRPr="00064AC9">
        <w:rPr>
          <w:rFonts w:ascii="Calibri" w:eastAsia="Cambria" w:hAnsi="Calibri"/>
          <w:color w:val="008000"/>
          <w:spacing w:val="-2"/>
          <w:sz w:val="28"/>
          <w:szCs w:val="28"/>
        </w:rPr>
        <w:t>ac</w:t>
      </w:r>
      <w:r w:rsidRPr="00064AC9">
        <w:rPr>
          <w:rFonts w:ascii="Calibri" w:eastAsia="Cambria" w:hAnsi="Calibri"/>
          <w:color w:val="008000"/>
          <w:sz w:val="28"/>
          <w:szCs w:val="28"/>
        </w:rPr>
        <w:t>k</w:t>
      </w:r>
    </w:p>
    <w:p w14:paraId="18908525" w14:textId="141204DD" w:rsidR="00520F22" w:rsidRDefault="003E0DCC" w:rsidP="002C56BA">
      <w:pPr>
        <w:rPr>
          <w:rFonts w:ascii="Calibri" w:hAnsi="Calibri"/>
          <w:sz w:val="24"/>
          <w:szCs w:val="24"/>
        </w:rPr>
      </w:pPr>
      <w:r w:rsidRPr="003E0DCC">
        <w:rPr>
          <w:rFonts w:ascii="Calibri" w:hAnsi="Calibri"/>
          <w:sz w:val="24"/>
          <w:szCs w:val="24"/>
        </w:rPr>
        <w:t>There is still no progress on the project design, but the client provide feedback related to the first meeting</w:t>
      </w:r>
      <w:r w:rsidR="00CE72AC">
        <w:rPr>
          <w:rFonts w:ascii="Calibri" w:hAnsi="Calibri"/>
          <w:sz w:val="24"/>
          <w:szCs w:val="24"/>
        </w:rPr>
        <w:t xml:space="preserve"> and our portfolio</w:t>
      </w:r>
      <w:r>
        <w:rPr>
          <w:rFonts w:ascii="Calibri" w:hAnsi="Calibri"/>
          <w:sz w:val="24"/>
          <w:szCs w:val="24"/>
        </w:rPr>
        <w:t>:</w:t>
      </w:r>
    </w:p>
    <w:p w14:paraId="61F8166D" w14:textId="534E6E3E" w:rsidR="003E0DCC" w:rsidRDefault="001C0D98" w:rsidP="003E0DCC">
      <w:pPr>
        <w:pStyle w:val="ListParagraph"/>
        <w:numPr>
          <w:ilvl w:val="0"/>
          <w:numId w:val="18"/>
        </w:numPr>
        <w:ind w:left="284" w:hanging="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client fe</w:t>
      </w:r>
      <w:r w:rsidRPr="001C0D98">
        <w:rPr>
          <w:rFonts w:ascii="Calibri" w:hAnsi="Calibri"/>
          <w:sz w:val="24"/>
          <w:szCs w:val="24"/>
        </w:rPr>
        <w:t>l</w:t>
      </w:r>
      <w:r>
        <w:rPr>
          <w:rFonts w:ascii="Calibri" w:hAnsi="Calibri"/>
          <w:sz w:val="24"/>
          <w:szCs w:val="24"/>
        </w:rPr>
        <w:t>t</w:t>
      </w:r>
      <w:r w:rsidRPr="001C0D98">
        <w:rPr>
          <w:rFonts w:ascii="Calibri" w:hAnsi="Calibri"/>
          <w:sz w:val="24"/>
          <w:szCs w:val="24"/>
        </w:rPr>
        <w:t xml:space="preserve"> enthusiastic in describing the project as we </w:t>
      </w:r>
      <w:r>
        <w:rPr>
          <w:rFonts w:ascii="Calibri" w:hAnsi="Calibri"/>
          <w:sz w:val="24"/>
          <w:szCs w:val="24"/>
        </w:rPr>
        <w:t>were punctual</w:t>
      </w:r>
      <w:r w:rsidRPr="001C0D98">
        <w:rPr>
          <w:rFonts w:ascii="Calibri" w:hAnsi="Calibri"/>
          <w:sz w:val="24"/>
          <w:szCs w:val="24"/>
        </w:rPr>
        <w:t xml:space="preserve"> in the first meeting and </w:t>
      </w:r>
      <w:r>
        <w:rPr>
          <w:rFonts w:ascii="Calibri" w:hAnsi="Calibri"/>
          <w:sz w:val="24"/>
          <w:szCs w:val="24"/>
        </w:rPr>
        <w:t>s</w:t>
      </w:r>
      <w:r w:rsidRPr="001C0D98">
        <w:rPr>
          <w:rFonts w:ascii="Calibri" w:hAnsi="Calibri"/>
          <w:sz w:val="24"/>
          <w:szCs w:val="24"/>
        </w:rPr>
        <w:t>he</w:t>
      </w:r>
      <w:r w:rsidR="006C52DA">
        <w:rPr>
          <w:rFonts w:ascii="Calibri" w:hAnsi="Calibri"/>
          <w:sz w:val="24"/>
          <w:szCs w:val="24"/>
        </w:rPr>
        <w:t xml:space="preserve"> knows that each one of us has</w:t>
      </w:r>
      <w:r w:rsidRPr="001C0D98">
        <w:rPr>
          <w:rFonts w:ascii="Calibri" w:hAnsi="Calibri"/>
          <w:sz w:val="24"/>
          <w:szCs w:val="24"/>
        </w:rPr>
        <w:t xml:space="preserve"> different skill specializations.</w:t>
      </w:r>
    </w:p>
    <w:p w14:paraId="125152CD" w14:textId="66EB78E0" w:rsidR="00CE72AC" w:rsidRDefault="00CE72AC" w:rsidP="003E0DCC">
      <w:pPr>
        <w:pStyle w:val="ListParagraph"/>
        <w:numPr>
          <w:ilvl w:val="0"/>
          <w:numId w:val="18"/>
        </w:numPr>
        <w:ind w:left="284" w:hanging="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By seeing our portfolio, the client gave</w:t>
      </w:r>
      <w:r w:rsidRPr="00CE72AC">
        <w:rPr>
          <w:rFonts w:ascii="Calibri" w:hAnsi="Calibri"/>
          <w:sz w:val="24"/>
          <w:szCs w:val="24"/>
        </w:rPr>
        <w:t xml:space="preserve"> advis</w:t>
      </w:r>
      <w:r>
        <w:rPr>
          <w:rFonts w:ascii="Calibri" w:hAnsi="Calibri"/>
          <w:sz w:val="24"/>
          <w:szCs w:val="24"/>
        </w:rPr>
        <w:t>e that we should pay more attention and do a lot of research in arranging</w:t>
      </w:r>
      <w:r w:rsidRPr="00CE72AC">
        <w:rPr>
          <w:rFonts w:ascii="Calibri" w:hAnsi="Calibri"/>
          <w:sz w:val="24"/>
          <w:szCs w:val="24"/>
        </w:rPr>
        <w:t xml:space="preserve"> website</w:t>
      </w:r>
      <w:r>
        <w:rPr>
          <w:rFonts w:ascii="Calibri" w:hAnsi="Calibri"/>
          <w:sz w:val="24"/>
          <w:szCs w:val="24"/>
        </w:rPr>
        <w:t xml:space="preserve"> layout and content</w:t>
      </w:r>
      <w:r w:rsidRPr="00CE72AC">
        <w:rPr>
          <w:rFonts w:ascii="Calibri" w:hAnsi="Calibri"/>
          <w:sz w:val="24"/>
          <w:szCs w:val="24"/>
        </w:rPr>
        <w:t xml:space="preserve">, because </w:t>
      </w:r>
      <w:r>
        <w:rPr>
          <w:rFonts w:ascii="Calibri" w:hAnsi="Calibri"/>
          <w:sz w:val="24"/>
          <w:szCs w:val="24"/>
        </w:rPr>
        <w:t>the website will lead the target audiences to get what they</w:t>
      </w:r>
      <w:r w:rsidRPr="00CE72AC">
        <w:rPr>
          <w:rFonts w:ascii="Calibri" w:hAnsi="Calibri"/>
          <w:sz w:val="24"/>
          <w:szCs w:val="24"/>
        </w:rPr>
        <w:t xml:space="preserve"> needed.</w:t>
      </w:r>
    </w:p>
    <w:p w14:paraId="5D9C914F" w14:textId="013C2745" w:rsidR="00520F22" w:rsidRPr="00B95D6D" w:rsidRDefault="00B95D6D" w:rsidP="002C56BA">
      <w:pPr>
        <w:pStyle w:val="ListParagraph"/>
        <w:numPr>
          <w:ilvl w:val="0"/>
          <w:numId w:val="18"/>
        </w:numPr>
        <w:ind w:left="284" w:hanging="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c</w:t>
      </w:r>
      <w:r w:rsidRPr="00B95D6D">
        <w:rPr>
          <w:rFonts w:ascii="Calibri" w:hAnsi="Calibri"/>
          <w:sz w:val="24"/>
          <w:szCs w:val="24"/>
        </w:rPr>
        <w:t>lient asks us to think of new ideas to be implemented which may be bett</w:t>
      </w:r>
      <w:r>
        <w:rPr>
          <w:rFonts w:ascii="Calibri" w:hAnsi="Calibri"/>
          <w:sz w:val="24"/>
          <w:szCs w:val="24"/>
        </w:rPr>
        <w:t>er than her ideas.</w:t>
      </w:r>
    </w:p>
    <w:p w14:paraId="30AF5752" w14:textId="77777777" w:rsidR="00766C8C" w:rsidRPr="00064AC9" w:rsidRDefault="00766C8C" w:rsidP="002C56BA">
      <w:pPr>
        <w:rPr>
          <w:rFonts w:ascii="Calibri" w:hAnsi="Calibri"/>
          <w:color w:val="008000"/>
          <w:sz w:val="28"/>
          <w:szCs w:val="28"/>
        </w:rPr>
      </w:pPr>
    </w:p>
    <w:p w14:paraId="5A7F6062" w14:textId="6E1B50AE" w:rsidR="00685819" w:rsidRPr="00064AC9" w:rsidRDefault="00685819" w:rsidP="002C56BA">
      <w:pPr>
        <w:pStyle w:val="Heading1"/>
        <w:spacing w:before="0" w:after="0"/>
        <w:rPr>
          <w:rFonts w:ascii="Calibri" w:eastAsia="Cambria" w:hAnsi="Calibri"/>
          <w:color w:val="008000"/>
          <w:sz w:val="28"/>
          <w:szCs w:val="28"/>
        </w:rPr>
      </w:pPr>
      <w:r w:rsidRPr="00064AC9">
        <w:rPr>
          <w:rFonts w:ascii="Calibri" w:eastAsia="Cambria" w:hAnsi="Calibri"/>
          <w:color w:val="008000"/>
          <w:sz w:val="28"/>
          <w:szCs w:val="28"/>
        </w:rPr>
        <w:t>Cycle P</w:t>
      </w:r>
      <w:r w:rsidRPr="00064AC9">
        <w:rPr>
          <w:rFonts w:ascii="Calibri" w:eastAsia="Cambria" w:hAnsi="Calibri"/>
          <w:color w:val="008000"/>
          <w:spacing w:val="-2"/>
          <w:sz w:val="28"/>
          <w:szCs w:val="28"/>
        </w:rPr>
        <w:t>l</w:t>
      </w:r>
      <w:r w:rsidRPr="00064AC9">
        <w:rPr>
          <w:rFonts w:ascii="Calibri" w:eastAsia="Cambria" w:hAnsi="Calibri"/>
          <w:color w:val="008000"/>
          <w:spacing w:val="-1"/>
          <w:sz w:val="28"/>
          <w:szCs w:val="28"/>
        </w:rPr>
        <w:t>a</w:t>
      </w:r>
      <w:r w:rsidRPr="00064AC9">
        <w:rPr>
          <w:rFonts w:ascii="Calibri" w:eastAsia="Cambria" w:hAnsi="Calibri"/>
          <w:color w:val="008000"/>
          <w:sz w:val="28"/>
          <w:szCs w:val="28"/>
        </w:rPr>
        <w:t>n</w:t>
      </w:r>
      <w:r w:rsidR="00CE49A6">
        <w:rPr>
          <w:rFonts w:ascii="Calibri" w:eastAsia="Cambria" w:hAnsi="Calibri"/>
          <w:color w:val="008000"/>
          <w:sz w:val="28"/>
          <w:szCs w:val="28"/>
        </w:rPr>
        <w:t xml:space="preserve"> </w:t>
      </w:r>
      <w:r w:rsidRPr="00064AC9">
        <w:rPr>
          <w:rFonts w:ascii="Calibri" w:eastAsia="Cambria" w:hAnsi="Calibri"/>
          <w:color w:val="008000"/>
          <w:sz w:val="28"/>
          <w:szCs w:val="28"/>
        </w:rPr>
        <w:t>(</w:t>
      </w:r>
      <w:r w:rsidRPr="00064AC9">
        <w:rPr>
          <w:rFonts w:ascii="Calibri" w:eastAsia="Cambria" w:hAnsi="Calibri"/>
          <w:color w:val="008000"/>
          <w:spacing w:val="-2"/>
          <w:sz w:val="28"/>
          <w:szCs w:val="28"/>
        </w:rPr>
        <w:t>U</w:t>
      </w:r>
      <w:r w:rsidRPr="00064AC9">
        <w:rPr>
          <w:rFonts w:ascii="Calibri" w:eastAsia="Cambria" w:hAnsi="Calibri"/>
          <w:color w:val="008000"/>
          <w:sz w:val="28"/>
          <w:szCs w:val="28"/>
        </w:rPr>
        <w:t>se</w:t>
      </w:r>
      <w:r w:rsidR="00CE49A6">
        <w:rPr>
          <w:rFonts w:ascii="Calibri" w:eastAsia="Cambria" w:hAnsi="Calibri"/>
          <w:color w:val="008000"/>
          <w:sz w:val="28"/>
          <w:szCs w:val="28"/>
        </w:rPr>
        <w:t xml:space="preserve"> </w:t>
      </w:r>
      <w:r w:rsidRPr="00064AC9">
        <w:rPr>
          <w:rFonts w:ascii="Calibri" w:eastAsia="Cambria" w:hAnsi="Calibri"/>
          <w:color w:val="008000"/>
          <w:sz w:val="28"/>
          <w:szCs w:val="28"/>
        </w:rPr>
        <w:t xml:space="preserve">2 </w:t>
      </w:r>
      <w:r w:rsidRPr="00064AC9">
        <w:rPr>
          <w:rFonts w:ascii="Calibri" w:eastAsia="Cambria" w:hAnsi="Calibri"/>
          <w:color w:val="008000"/>
          <w:spacing w:val="-3"/>
          <w:sz w:val="28"/>
          <w:szCs w:val="28"/>
        </w:rPr>
        <w:t>l</w:t>
      </w:r>
      <w:r w:rsidRPr="00064AC9">
        <w:rPr>
          <w:rFonts w:ascii="Calibri" w:eastAsia="Cambria" w:hAnsi="Calibri"/>
          <w:color w:val="008000"/>
          <w:sz w:val="28"/>
          <w:szCs w:val="28"/>
        </w:rPr>
        <w:t>ev</w:t>
      </w:r>
      <w:r w:rsidRPr="00064AC9">
        <w:rPr>
          <w:rFonts w:ascii="Calibri" w:eastAsia="Cambria" w:hAnsi="Calibri"/>
          <w:color w:val="008000"/>
          <w:spacing w:val="-1"/>
          <w:sz w:val="28"/>
          <w:szCs w:val="28"/>
        </w:rPr>
        <w:t>e</w:t>
      </w:r>
      <w:r w:rsidRPr="00064AC9">
        <w:rPr>
          <w:rFonts w:ascii="Calibri" w:eastAsia="Cambria" w:hAnsi="Calibri"/>
          <w:color w:val="008000"/>
          <w:sz w:val="28"/>
          <w:szCs w:val="28"/>
        </w:rPr>
        <w:t>l W</w:t>
      </w:r>
      <w:r w:rsidRPr="00064AC9">
        <w:rPr>
          <w:rFonts w:ascii="Calibri" w:eastAsia="Cambria" w:hAnsi="Calibri"/>
          <w:color w:val="008000"/>
          <w:spacing w:val="-1"/>
          <w:sz w:val="28"/>
          <w:szCs w:val="28"/>
        </w:rPr>
        <w:t>B</w:t>
      </w:r>
      <w:r w:rsidRPr="00064AC9">
        <w:rPr>
          <w:rFonts w:ascii="Calibri" w:eastAsia="Cambria" w:hAnsi="Calibri"/>
          <w:color w:val="008000"/>
          <w:sz w:val="28"/>
          <w:szCs w:val="28"/>
        </w:rPr>
        <w:t>S)</w:t>
      </w:r>
    </w:p>
    <w:p w14:paraId="63A183E3" w14:textId="1F458447" w:rsidR="009D4E5E" w:rsidRPr="0039314C" w:rsidRDefault="00B95D6D" w:rsidP="00B95D6D">
      <w:pPr>
        <w:pStyle w:val="ListParagraph"/>
        <w:numPr>
          <w:ilvl w:val="0"/>
          <w:numId w:val="19"/>
        </w:numPr>
        <w:ind w:left="284" w:hanging="284"/>
        <w:rPr>
          <w:rFonts w:ascii="Calibri" w:eastAsia="Cambria" w:hAnsi="Calibri" w:cs="Cambria"/>
          <w:b/>
          <w:sz w:val="24"/>
          <w:szCs w:val="24"/>
        </w:rPr>
      </w:pPr>
      <w:r w:rsidRPr="0039314C">
        <w:rPr>
          <w:rFonts w:ascii="Calibri" w:eastAsia="Cambria" w:hAnsi="Calibri" w:cs="Cambria"/>
          <w:b/>
          <w:sz w:val="24"/>
          <w:szCs w:val="24"/>
        </w:rPr>
        <w:t>Project Management</w:t>
      </w:r>
    </w:p>
    <w:p w14:paraId="712E7C70" w14:textId="56AA7B87" w:rsidR="00790B62" w:rsidRPr="00323B57" w:rsidRDefault="00790B62" w:rsidP="00790B62">
      <w:pPr>
        <w:pStyle w:val="ListParagraph"/>
        <w:ind w:left="284"/>
        <w:rPr>
          <w:rFonts w:ascii="Calibri" w:eastAsia="Cambria" w:hAnsi="Calibri" w:cs="Cambria"/>
          <w:i/>
          <w:sz w:val="24"/>
          <w:szCs w:val="24"/>
        </w:rPr>
      </w:pPr>
      <w:r w:rsidRPr="00323B57">
        <w:rPr>
          <w:rFonts w:ascii="Calibri" w:eastAsia="Cambria" w:hAnsi="Calibri" w:cs="Cambria"/>
          <w:i/>
          <w:sz w:val="24"/>
          <w:szCs w:val="24"/>
        </w:rPr>
        <w:t>Responsible: Charles</w:t>
      </w:r>
      <w:r w:rsidR="0039314C" w:rsidRPr="00323B57">
        <w:rPr>
          <w:rFonts w:ascii="Calibri" w:eastAsia="Cambria" w:hAnsi="Calibri" w:cs="Cambria"/>
          <w:i/>
          <w:sz w:val="24"/>
          <w:szCs w:val="24"/>
        </w:rPr>
        <w:t>,</w:t>
      </w:r>
      <w:r w:rsidRPr="00323B57">
        <w:rPr>
          <w:rFonts w:ascii="Calibri" w:eastAsia="Cambria" w:hAnsi="Calibri" w:cs="Cambria"/>
          <w:i/>
          <w:sz w:val="24"/>
          <w:szCs w:val="24"/>
        </w:rPr>
        <w:t xml:space="preserve"> Li</w:t>
      </w:r>
      <w:r w:rsidR="0039314C" w:rsidRPr="00323B57">
        <w:rPr>
          <w:rFonts w:ascii="Calibri" w:eastAsia="Cambria" w:hAnsi="Calibri" w:cs="Cambria"/>
          <w:i/>
          <w:sz w:val="24"/>
          <w:szCs w:val="24"/>
        </w:rPr>
        <w:t xml:space="preserve"> </w:t>
      </w:r>
      <w:proofErr w:type="spellStart"/>
      <w:r w:rsidR="0039314C" w:rsidRPr="00323B57">
        <w:rPr>
          <w:rFonts w:ascii="Calibri" w:eastAsia="Cambria" w:hAnsi="Calibri" w:cs="Cambria"/>
          <w:i/>
          <w:sz w:val="24"/>
          <w:szCs w:val="24"/>
        </w:rPr>
        <w:t>MingQian</w:t>
      </w:r>
      <w:proofErr w:type="spellEnd"/>
    </w:p>
    <w:p w14:paraId="037001DD" w14:textId="10554661" w:rsidR="0039314C" w:rsidRPr="00980D05" w:rsidRDefault="0039314C" w:rsidP="0039314C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 w:rsidRPr="00980D05">
        <w:rPr>
          <w:rFonts w:ascii="Calibri" w:eastAsia="Cambria" w:hAnsi="Calibri" w:cs="Cambria"/>
          <w:sz w:val="24"/>
          <w:szCs w:val="24"/>
        </w:rPr>
        <w:t>Project Plan</w:t>
      </w:r>
    </w:p>
    <w:p w14:paraId="195D3519" w14:textId="77777777" w:rsidR="00980D05" w:rsidRPr="00980D05" w:rsidRDefault="00980D05" w:rsidP="00980D05">
      <w:pPr>
        <w:pStyle w:val="ListParagraph"/>
        <w:numPr>
          <w:ilvl w:val="0"/>
          <w:numId w:val="22"/>
        </w:numPr>
        <w:ind w:left="993" w:hanging="284"/>
        <w:rPr>
          <w:rFonts w:ascii="Calibri" w:hAnsi="Calibri"/>
          <w:sz w:val="24"/>
          <w:szCs w:val="24"/>
        </w:rPr>
      </w:pPr>
      <w:r w:rsidRPr="00980D05">
        <w:rPr>
          <w:rFonts w:ascii="Calibri" w:hAnsi="Calibri"/>
          <w:sz w:val="24"/>
          <w:szCs w:val="24"/>
          <w:lang w:val="en-AU"/>
        </w:rPr>
        <w:t>Divide projects into phases</w:t>
      </w:r>
    </w:p>
    <w:p w14:paraId="6E319A72" w14:textId="0217AF6A" w:rsidR="00980D05" w:rsidRPr="00980D05" w:rsidRDefault="00980D05" w:rsidP="00323B57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 w:rsidRPr="00980D05">
        <w:rPr>
          <w:rFonts w:ascii="Calibri" w:hAnsi="Calibri"/>
          <w:sz w:val="24"/>
          <w:szCs w:val="24"/>
          <w:lang w:val="en-AU"/>
        </w:rPr>
        <w:t>Defines &amp; refines objectives and plans</w:t>
      </w:r>
    </w:p>
    <w:p w14:paraId="406C55E8" w14:textId="77777777" w:rsidR="00980D05" w:rsidRPr="00980D05" w:rsidRDefault="00323B57" w:rsidP="00980D05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 w:rsidRPr="00980D05">
        <w:rPr>
          <w:rFonts w:ascii="Calibri" w:eastAsia="Cambria" w:hAnsi="Calibri" w:cs="Cambria"/>
          <w:sz w:val="24"/>
          <w:szCs w:val="24"/>
        </w:rPr>
        <w:t>Set the goal of overall project and for each milestone</w:t>
      </w:r>
    </w:p>
    <w:p w14:paraId="66EB0149" w14:textId="7D7EFB05" w:rsidR="00980D05" w:rsidRPr="00CE0E82" w:rsidRDefault="00980D05" w:rsidP="00CE0E82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 w:rsidRPr="00980D05">
        <w:rPr>
          <w:rFonts w:ascii="Calibri" w:hAnsi="Calibri"/>
          <w:sz w:val="24"/>
          <w:szCs w:val="24"/>
          <w:lang w:val="en-AU"/>
        </w:rPr>
        <w:t>Integrates people &amp; other resources to carry out the project plan</w:t>
      </w:r>
    </w:p>
    <w:p w14:paraId="65729DF7" w14:textId="4C2B4325" w:rsidR="0039314C" w:rsidRDefault="0039314C" w:rsidP="00CE0E82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Project Schedule</w:t>
      </w:r>
    </w:p>
    <w:p w14:paraId="49338E8D" w14:textId="06E4A0B0" w:rsidR="00323B57" w:rsidRDefault="00CE0E82" w:rsidP="00323B57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Set the schedule and due dates of every project phases</w:t>
      </w:r>
    </w:p>
    <w:p w14:paraId="55015B9A" w14:textId="4E5DE6E7" w:rsidR="0039314C" w:rsidRDefault="0039314C" w:rsidP="00CE0E82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Requirements document</w:t>
      </w:r>
    </w:p>
    <w:p w14:paraId="61041074" w14:textId="73F829E0" w:rsidR="00885648" w:rsidRPr="00885648" w:rsidRDefault="00885648" w:rsidP="00980D05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 w:rsidRPr="00885648">
        <w:rPr>
          <w:rFonts w:ascii="Calibri" w:hAnsi="Calibri"/>
          <w:sz w:val="24"/>
          <w:szCs w:val="24"/>
          <w:lang w:val="en-AU"/>
        </w:rPr>
        <w:t>Negotiates client requirements</w:t>
      </w:r>
    </w:p>
    <w:p w14:paraId="6B3250B7" w14:textId="652FB645" w:rsidR="00980D05" w:rsidRPr="00980D05" w:rsidRDefault="00980D05" w:rsidP="00980D05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/>
          <w:sz w:val="24"/>
          <w:szCs w:val="24"/>
          <w:lang w:val="en-AU"/>
        </w:rPr>
        <w:lastRenderedPageBreak/>
        <w:t>List c</w:t>
      </w:r>
      <w:r w:rsidRPr="00980D05">
        <w:rPr>
          <w:rFonts w:ascii="Calibri" w:hAnsi="Calibri"/>
          <w:sz w:val="24"/>
          <w:szCs w:val="24"/>
          <w:lang w:val="en-AU"/>
        </w:rPr>
        <w:t>lear statements description from client as to w</w:t>
      </w:r>
      <w:r>
        <w:rPr>
          <w:rFonts w:ascii="Calibri" w:hAnsi="Calibri"/>
          <w:sz w:val="24"/>
          <w:szCs w:val="24"/>
          <w:lang w:val="en-AU"/>
        </w:rPr>
        <w:t>hat they wanted</w:t>
      </w:r>
    </w:p>
    <w:p w14:paraId="3279A16D" w14:textId="7F32902F" w:rsidR="0039314C" w:rsidRDefault="0039314C" w:rsidP="00CE0E82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Project Prototype</w:t>
      </w:r>
    </w:p>
    <w:p w14:paraId="42F6EBD6" w14:textId="7FF2A837" w:rsidR="00885648" w:rsidRDefault="00885648" w:rsidP="00885648">
      <w:pPr>
        <w:pStyle w:val="ListParagraph"/>
        <w:numPr>
          <w:ilvl w:val="0"/>
          <w:numId w:val="24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Make a global prototype in accordance with the prototype brainstorm result</w:t>
      </w:r>
    </w:p>
    <w:p w14:paraId="14D6E6FC" w14:textId="47DD70E2" w:rsidR="0039314C" w:rsidRDefault="0039314C" w:rsidP="00CE0E82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Weekly client’s feedback</w:t>
      </w:r>
    </w:p>
    <w:p w14:paraId="1B2C30E8" w14:textId="4739C2D3" w:rsidR="00885648" w:rsidRDefault="00885648" w:rsidP="00885648">
      <w:pPr>
        <w:pStyle w:val="ListParagraph"/>
        <w:numPr>
          <w:ilvl w:val="0"/>
          <w:numId w:val="24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Record every feedback given from the client</w:t>
      </w:r>
    </w:p>
    <w:p w14:paraId="48C4FAFC" w14:textId="71150496" w:rsidR="0039314C" w:rsidRDefault="0039314C" w:rsidP="00CE0E82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Meeting agendas and duration</w:t>
      </w:r>
    </w:p>
    <w:p w14:paraId="126B5A42" w14:textId="1D13F840" w:rsidR="00885648" w:rsidRDefault="00885648" w:rsidP="00885648">
      <w:pPr>
        <w:pStyle w:val="ListParagraph"/>
        <w:numPr>
          <w:ilvl w:val="0"/>
          <w:numId w:val="24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Record an activity documentation for every meeting with client and its duration</w:t>
      </w:r>
    </w:p>
    <w:p w14:paraId="222778C2" w14:textId="2A47FEC5" w:rsidR="00885648" w:rsidRDefault="00885648" w:rsidP="00885648">
      <w:pPr>
        <w:pStyle w:val="ListParagraph"/>
        <w:numPr>
          <w:ilvl w:val="0"/>
          <w:numId w:val="24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Meet with the supervisor regularly</w:t>
      </w:r>
    </w:p>
    <w:p w14:paraId="1F68CD66" w14:textId="77777777" w:rsidR="00790B62" w:rsidRPr="00B95D6D" w:rsidRDefault="00790B62" w:rsidP="00790B62">
      <w:pPr>
        <w:pStyle w:val="ListParagraph"/>
        <w:ind w:left="284"/>
        <w:rPr>
          <w:rFonts w:ascii="Calibri" w:eastAsia="Cambria" w:hAnsi="Calibri" w:cs="Cambria"/>
          <w:sz w:val="24"/>
          <w:szCs w:val="24"/>
        </w:rPr>
      </w:pPr>
    </w:p>
    <w:p w14:paraId="47A73D18" w14:textId="47EC8209" w:rsidR="00B95D6D" w:rsidRPr="0039314C" w:rsidRDefault="00B95D6D" w:rsidP="00CE0E82">
      <w:pPr>
        <w:pStyle w:val="ListParagraph"/>
        <w:numPr>
          <w:ilvl w:val="0"/>
          <w:numId w:val="19"/>
        </w:numPr>
        <w:ind w:left="284" w:hanging="284"/>
        <w:rPr>
          <w:rFonts w:ascii="Calibri" w:eastAsia="Cambria" w:hAnsi="Calibri" w:cs="Cambria"/>
          <w:b/>
          <w:sz w:val="24"/>
          <w:szCs w:val="24"/>
        </w:rPr>
      </w:pPr>
      <w:r w:rsidRPr="0039314C">
        <w:rPr>
          <w:rFonts w:ascii="Calibri" w:eastAsia="Cambria" w:hAnsi="Calibri" w:cs="Cambria"/>
          <w:b/>
          <w:sz w:val="24"/>
          <w:szCs w:val="24"/>
        </w:rPr>
        <w:t>Technical Design</w:t>
      </w:r>
    </w:p>
    <w:p w14:paraId="1AED8AB2" w14:textId="5C78DFE6" w:rsidR="00790B62" w:rsidRPr="00323B57" w:rsidRDefault="00790B62" w:rsidP="00790B62">
      <w:pPr>
        <w:pStyle w:val="ListParagraph"/>
        <w:ind w:left="284"/>
        <w:rPr>
          <w:rFonts w:ascii="Calibri" w:eastAsia="Cambria" w:hAnsi="Calibri" w:cs="Cambria"/>
          <w:i/>
          <w:sz w:val="24"/>
          <w:szCs w:val="24"/>
        </w:rPr>
      </w:pPr>
      <w:r w:rsidRPr="00323B57">
        <w:rPr>
          <w:rFonts w:ascii="Calibri" w:eastAsia="Cambria" w:hAnsi="Calibri" w:cs="Cambria"/>
          <w:i/>
          <w:sz w:val="24"/>
          <w:szCs w:val="24"/>
        </w:rPr>
        <w:t xml:space="preserve">Responsible: </w:t>
      </w:r>
      <w:proofErr w:type="spellStart"/>
      <w:r w:rsidRPr="00323B57">
        <w:rPr>
          <w:rFonts w:ascii="Calibri" w:eastAsia="Cambria" w:hAnsi="Calibri" w:cs="Cambria"/>
          <w:i/>
          <w:sz w:val="24"/>
          <w:szCs w:val="24"/>
        </w:rPr>
        <w:t>Vizor</w:t>
      </w:r>
      <w:proofErr w:type="spellEnd"/>
      <w:r w:rsidR="0039314C" w:rsidRPr="00323B57">
        <w:rPr>
          <w:rFonts w:ascii="Calibri" w:eastAsia="Cambria" w:hAnsi="Calibri" w:cs="Cambria"/>
          <w:i/>
          <w:sz w:val="24"/>
          <w:szCs w:val="24"/>
        </w:rPr>
        <w:t>,</w:t>
      </w:r>
      <w:r w:rsidRPr="00323B57">
        <w:rPr>
          <w:rFonts w:ascii="Calibri" w:eastAsia="Cambria" w:hAnsi="Calibri" w:cs="Cambria"/>
          <w:i/>
          <w:sz w:val="24"/>
          <w:szCs w:val="24"/>
        </w:rPr>
        <w:t xml:space="preserve"> Pan</w:t>
      </w:r>
      <w:r w:rsidR="0039314C" w:rsidRPr="00323B57">
        <w:rPr>
          <w:rFonts w:ascii="Calibri" w:eastAsia="Cambria" w:hAnsi="Calibri" w:cs="Cambria"/>
          <w:i/>
          <w:sz w:val="24"/>
          <w:szCs w:val="24"/>
        </w:rPr>
        <w:t xml:space="preserve"> </w:t>
      </w:r>
      <w:proofErr w:type="spellStart"/>
      <w:r w:rsidR="0039314C" w:rsidRPr="00323B57">
        <w:rPr>
          <w:rFonts w:ascii="Calibri" w:eastAsia="Cambria" w:hAnsi="Calibri" w:cs="Cambria"/>
          <w:i/>
          <w:sz w:val="24"/>
          <w:szCs w:val="24"/>
        </w:rPr>
        <w:t>YiRen</w:t>
      </w:r>
      <w:proofErr w:type="spellEnd"/>
      <w:r w:rsidR="0039314C" w:rsidRPr="00323B57">
        <w:rPr>
          <w:rFonts w:ascii="Calibri" w:eastAsia="Cambria" w:hAnsi="Calibri" w:cs="Cambria"/>
          <w:i/>
          <w:sz w:val="24"/>
          <w:szCs w:val="24"/>
        </w:rPr>
        <w:t xml:space="preserve"> </w:t>
      </w:r>
    </w:p>
    <w:p w14:paraId="5026C7DD" w14:textId="77777777" w:rsidR="0039314C" w:rsidRDefault="0039314C" w:rsidP="00CE0E82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Design for CMS</w:t>
      </w:r>
    </w:p>
    <w:p w14:paraId="4E548FAB" w14:textId="437338F8" w:rsidR="0039314C" w:rsidRPr="0039314C" w:rsidRDefault="0039314C" w:rsidP="00CE0E82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 w:rsidRPr="0039314C">
        <w:rPr>
          <w:rFonts w:ascii="Calibri" w:eastAsia="Cambria" w:hAnsi="Calibri" w:cs="Cambria"/>
          <w:sz w:val="24"/>
          <w:szCs w:val="24"/>
        </w:rPr>
        <w:t>Design for databases</w:t>
      </w:r>
    </w:p>
    <w:p w14:paraId="25EE99AB" w14:textId="77777777" w:rsidR="00790B62" w:rsidRDefault="00790B62" w:rsidP="00790B62">
      <w:pPr>
        <w:pStyle w:val="ListParagraph"/>
        <w:ind w:left="284"/>
        <w:rPr>
          <w:rFonts w:ascii="Calibri" w:eastAsia="Cambria" w:hAnsi="Calibri" w:cs="Cambria"/>
          <w:sz w:val="24"/>
          <w:szCs w:val="24"/>
        </w:rPr>
      </w:pPr>
    </w:p>
    <w:p w14:paraId="464D9812" w14:textId="77E41036" w:rsidR="009D4E5E" w:rsidRPr="0039314C" w:rsidRDefault="00B95D6D" w:rsidP="00CE0E82">
      <w:pPr>
        <w:pStyle w:val="ListParagraph"/>
        <w:numPr>
          <w:ilvl w:val="0"/>
          <w:numId w:val="19"/>
        </w:numPr>
        <w:ind w:left="284" w:hanging="284"/>
        <w:rPr>
          <w:rFonts w:ascii="Calibri" w:eastAsia="Cambria" w:hAnsi="Calibri" w:cs="Cambria"/>
          <w:b/>
          <w:sz w:val="24"/>
          <w:szCs w:val="24"/>
        </w:rPr>
      </w:pPr>
      <w:r w:rsidRPr="0039314C">
        <w:rPr>
          <w:rFonts w:ascii="Calibri" w:eastAsia="Cambria" w:hAnsi="Calibri" w:cs="Cambria"/>
          <w:b/>
          <w:sz w:val="24"/>
          <w:szCs w:val="24"/>
        </w:rPr>
        <w:t>Implementation</w:t>
      </w:r>
    </w:p>
    <w:p w14:paraId="57A515EB" w14:textId="7346AA57" w:rsidR="00790B62" w:rsidRPr="00323B57" w:rsidRDefault="00790B62" w:rsidP="00790B62">
      <w:pPr>
        <w:pStyle w:val="ListParagraph"/>
        <w:ind w:left="284"/>
        <w:rPr>
          <w:rFonts w:ascii="Calibri" w:eastAsia="Cambria" w:hAnsi="Calibri" w:cs="Cambria"/>
          <w:i/>
          <w:sz w:val="24"/>
          <w:szCs w:val="24"/>
        </w:rPr>
      </w:pPr>
      <w:r w:rsidRPr="00323B57">
        <w:rPr>
          <w:rFonts w:ascii="Calibri" w:eastAsia="Cambria" w:hAnsi="Calibri" w:cs="Cambria"/>
          <w:i/>
          <w:sz w:val="24"/>
          <w:szCs w:val="24"/>
        </w:rPr>
        <w:t xml:space="preserve">Responsible: </w:t>
      </w:r>
      <w:proofErr w:type="spellStart"/>
      <w:r w:rsidRPr="00323B57">
        <w:rPr>
          <w:rFonts w:ascii="Calibri" w:eastAsia="Cambria" w:hAnsi="Calibri" w:cs="Cambria"/>
          <w:i/>
          <w:sz w:val="24"/>
          <w:szCs w:val="24"/>
        </w:rPr>
        <w:t>Tyrza</w:t>
      </w:r>
      <w:proofErr w:type="spellEnd"/>
      <w:r w:rsidRPr="00323B57">
        <w:rPr>
          <w:rFonts w:ascii="Calibri" w:eastAsia="Cambria" w:hAnsi="Calibri" w:cs="Cambria"/>
          <w:i/>
          <w:sz w:val="24"/>
          <w:szCs w:val="24"/>
        </w:rPr>
        <w:t xml:space="preserve"> </w:t>
      </w:r>
      <w:proofErr w:type="spellStart"/>
      <w:r w:rsidRPr="00323B57">
        <w:rPr>
          <w:rFonts w:ascii="Calibri" w:eastAsia="Cambria" w:hAnsi="Calibri" w:cs="Cambria"/>
          <w:i/>
          <w:sz w:val="24"/>
          <w:szCs w:val="24"/>
        </w:rPr>
        <w:t>Adelia</w:t>
      </w:r>
      <w:proofErr w:type="spellEnd"/>
      <w:r w:rsidRPr="00323B57">
        <w:rPr>
          <w:rFonts w:ascii="Calibri" w:eastAsia="Cambria" w:hAnsi="Calibri" w:cs="Cambria"/>
          <w:i/>
          <w:sz w:val="24"/>
          <w:szCs w:val="24"/>
        </w:rPr>
        <w:t xml:space="preserve"> </w:t>
      </w:r>
      <w:proofErr w:type="spellStart"/>
      <w:r w:rsidRPr="00323B57">
        <w:rPr>
          <w:rFonts w:ascii="Calibri" w:eastAsia="Cambria" w:hAnsi="Calibri" w:cs="Cambria"/>
          <w:i/>
          <w:sz w:val="24"/>
          <w:szCs w:val="24"/>
        </w:rPr>
        <w:t>Winata</w:t>
      </w:r>
      <w:proofErr w:type="spellEnd"/>
    </w:p>
    <w:p w14:paraId="2ED8934D" w14:textId="14CF33C3" w:rsidR="0039314C" w:rsidRDefault="0039314C" w:rsidP="00CE0E82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Design interfaces</w:t>
      </w:r>
    </w:p>
    <w:p w14:paraId="15F86BE7" w14:textId="4D17C976" w:rsidR="00367CFC" w:rsidRDefault="00367CFC" w:rsidP="00367CFC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Designing the layout of each page</w:t>
      </w:r>
    </w:p>
    <w:p w14:paraId="0DD52334" w14:textId="48DF45CA" w:rsidR="00980D05" w:rsidRDefault="00980D05" w:rsidP="00367CFC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Choosing and implementing suitable design elements</w:t>
      </w:r>
    </w:p>
    <w:p w14:paraId="2288A2A6" w14:textId="6ED48B73" w:rsidR="0039314C" w:rsidRDefault="0039314C" w:rsidP="00CE0E82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Design for screen</w:t>
      </w:r>
    </w:p>
    <w:p w14:paraId="1E1F1471" w14:textId="6A59B081" w:rsidR="00980D05" w:rsidRDefault="00980D05" w:rsidP="00980D05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Adjust the layout for some different platform</w:t>
      </w:r>
    </w:p>
    <w:p w14:paraId="38854008" w14:textId="19E0979E" w:rsidR="00980D05" w:rsidRDefault="00980D05" w:rsidP="00CE0E82">
      <w:pPr>
        <w:pStyle w:val="ListParagraph"/>
        <w:numPr>
          <w:ilvl w:val="1"/>
          <w:numId w:val="19"/>
        </w:numPr>
        <w:ind w:left="709"/>
        <w:rPr>
          <w:rFonts w:ascii="Calibri" w:eastAsia="Cambria" w:hAnsi="Calibri" w:cs="Cambria"/>
          <w:sz w:val="24"/>
          <w:szCs w:val="24"/>
        </w:rPr>
      </w:pPr>
      <w:r w:rsidRPr="00980D05">
        <w:rPr>
          <w:rFonts w:ascii="Calibri" w:eastAsia="Cambria" w:hAnsi="Calibri" w:cs="Cambria"/>
          <w:sz w:val="24"/>
          <w:szCs w:val="24"/>
        </w:rPr>
        <w:t>Testing</w:t>
      </w:r>
    </w:p>
    <w:p w14:paraId="7F34EA11" w14:textId="43005906" w:rsidR="00980D05" w:rsidRDefault="00980D05" w:rsidP="00980D05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Page test checklist</w:t>
      </w:r>
    </w:p>
    <w:p w14:paraId="6BA02899" w14:textId="7A426945" w:rsidR="00980D05" w:rsidRDefault="00980D05" w:rsidP="00980D05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System test checklist</w:t>
      </w:r>
    </w:p>
    <w:p w14:paraId="4D1D2983" w14:textId="7C61E8A6" w:rsidR="00051C2B" w:rsidRPr="00051C2B" w:rsidRDefault="00980D05" w:rsidP="00051C2B">
      <w:pPr>
        <w:pStyle w:val="ListParagraph"/>
        <w:numPr>
          <w:ilvl w:val="0"/>
          <w:numId w:val="21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User test checklist</w:t>
      </w:r>
    </w:p>
    <w:p w14:paraId="3FCA86E0" w14:textId="77777777" w:rsidR="00790B62" w:rsidRPr="00790B62" w:rsidRDefault="00790B62" w:rsidP="00790B62">
      <w:pPr>
        <w:rPr>
          <w:rFonts w:ascii="Calibri" w:eastAsia="Cambria" w:hAnsi="Calibri" w:cs="Cambria"/>
          <w:sz w:val="24"/>
          <w:szCs w:val="24"/>
        </w:rPr>
      </w:pPr>
    </w:p>
    <w:p w14:paraId="29CFC701" w14:textId="56966F8E" w:rsidR="00520F22" w:rsidRPr="00064AC9" w:rsidRDefault="00614D67" w:rsidP="002C56BA">
      <w:pPr>
        <w:rPr>
          <w:rFonts w:ascii="Calibri" w:eastAsia="Cambria" w:hAnsi="Calibri" w:cs="Cambria"/>
          <w:b/>
          <w:color w:val="008000"/>
          <w:sz w:val="28"/>
          <w:szCs w:val="28"/>
        </w:rPr>
      </w:pP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T</w:t>
      </w:r>
      <w:r w:rsidRPr="00064AC9">
        <w:rPr>
          <w:rFonts w:ascii="Calibri" w:eastAsia="Cambria" w:hAnsi="Calibri" w:cs="Cambria"/>
          <w:b/>
          <w:color w:val="008000"/>
          <w:spacing w:val="1"/>
          <w:sz w:val="28"/>
          <w:szCs w:val="28"/>
        </w:rPr>
        <w:t>o</w:t>
      </w: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p</w:t>
      </w:r>
      <w:r w:rsidR="00F277F9" w:rsidRPr="00064AC9">
        <w:rPr>
          <w:rFonts w:ascii="Calibri" w:eastAsia="Cambria" w:hAnsi="Calibri" w:cs="Cambria"/>
          <w:b/>
          <w:color w:val="008000"/>
          <w:sz w:val="28"/>
          <w:szCs w:val="28"/>
        </w:rPr>
        <w:t xml:space="preserve"> </w:t>
      </w:r>
      <w:r w:rsidRPr="00064AC9">
        <w:rPr>
          <w:rFonts w:ascii="Calibri" w:eastAsia="Cambria" w:hAnsi="Calibri" w:cs="Cambria"/>
          <w:b/>
          <w:color w:val="008000"/>
          <w:spacing w:val="1"/>
          <w:sz w:val="28"/>
          <w:szCs w:val="28"/>
        </w:rPr>
        <w:t>T</w:t>
      </w:r>
      <w:r w:rsidRPr="00064AC9">
        <w:rPr>
          <w:rFonts w:ascii="Calibri" w:eastAsia="Cambria" w:hAnsi="Calibri" w:cs="Cambria"/>
          <w:b/>
          <w:color w:val="008000"/>
          <w:spacing w:val="-3"/>
          <w:sz w:val="28"/>
          <w:szCs w:val="28"/>
        </w:rPr>
        <w:t>e</w:t>
      </w: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n</w:t>
      </w:r>
      <w:r w:rsidR="00F277F9" w:rsidRPr="00064AC9">
        <w:rPr>
          <w:rFonts w:ascii="Calibri" w:eastAsia="Cambria" w:hAnsi="Calibri" w:cs="Cambria"/>
          <w:b/>
          <w:color w:val="008000"/>
          <w:sz w:val="28"/>
          <w:szCs w:val="28"/>
        </w:rPr>
        <w:t xml:space="preserve"> </w:t>
      </w:r>
      <w:r w:rsidRPr="00064AC9">
        <w:rPr>
          <w:rFonts w:ascii="Calibri" w:eastAsia="Cambria" w:hAnsi="Calibri" w:cs="Cambria"/>
          <w:b/>
          <w:color w:val="008000"/>
          <w:spacing w:val="-1"/>
          <w:sz w:val="28"/>
          <w:szCs w:val="28"/>
        </w:rPr>
        <w:t>R</w:t>
      </w: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eq</w:t>
      </w:r>
      <w:r w:rsidRPr="00064AC9">
        <w:rPr>
          <w:rFonts w:ascii="Calibri" w:eastAsia="Cambria" w:hAnsi="Calibri" w:cs="Cambria"/>
          <w:b/>
          <w:color w:val="008000"/>
          <w:spacing w:val="-3"/>
          <w:sz w:val="28"/>
          <w:szCs w:val="28"/>
        </w:rPr>
        <w:t>u</w:t>
      </w: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ire</w:t>
      </w:r>
      <w:r w:rsidRPr="00064AC9">
        <w:rPr>
          <w:rFonts w:ascii="Calibri" w:eastAsia="Cambria" w:hAnsi="Calibri" w:cs="Cambria"/>
          <w:b/>
          <w:color w:val="008000"/>
          <w:spacing w:val="-2"/>
          <w:sz w:val="28"/>
          <w:szCs w:val="28"/>
        </w:rPr>
        <w:t>m</w:t>
      </w: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en</w:t>
      </w:r>
      <w:r w:rsidRPr="00064AC9">
        <w:rPr>
          <w:rFonts w:ascii="Calibri" w:eastAsia="Cambria" w:hAnsi="Calibri" w:cs="Cambria"/>
          <w:b/>
          <w:color w:val="008000"/>
          <w:spacing w:val="1"/>
          <w:sz w:val="28"/>
          <w:szCs w:val="28"/>
        </w:rPr>
        <w:t>t</w:t>
      </w: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s</w:t>
      </w:r>
      <w:r w:rsidR="0070319E">
        <w:rPr>
          <w:rFonts w:ascii="Calibri" w:eastAsia="Cambria" w:hAnsi="Calibri" w:cs="Cambria"/>
          <w:b/>
          <w:color w:val="008000"/>
          <w:sz w:val="28"/>
          <w:szCs w:val="28"/>
        </w:rPr>
        <w:t xml:space="preserve"> </w:t>
      </w:r>
      <w:r w:rsidRPr="00064AC9">
        <w:rPr>
          <w:rFonts w:ascii="Calibri" w:eastAsia="Cambria" w:hAnsi="Calibri" w:cs="Cambria"/>
          <w:b/>
          <w:color w:val="008000"/>
          <w:spacing w:val="1"/>
          <w:sz w:val="28"/>
          <w:szCs w:val="28"/>
        </w:rPr>
        <w:t>(</w:t>
      </w:r>
      <w:r w:rsidRPr="00064AC9">
        <w:rPr>
          <w:rFonts w:ascii="Calibri" w:eastAsia="Cambria" w:hAnsi="Calibri" w:cs="Cambria"/>
          <w:b/>
          <w:color w:val="008000"/>
          <w:spacing w:val="-1"/>
          <w:sz w:val="28"/>
          <w:szCs w:val="28"/>
        </w:rPr>
        <w:t>F</w:t>
      </w: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e</w:t>
      </w:r>
      <w:r w:rsidRPr="00064AC9">
        <w:rPr>
          <w:rFonts w:ascii="Calibri" w:eastAsia="Cambria" w:hAnsi="Calibri" w:cs="Cambria"/>
          <w:b/>
          <w:color w:val="008000"/>
          <w:spacing w:val="-2"/>
          <w:sz w:val="28"/>
          <w:szCs w:val="28"/>
        </w:rPr>
        <w:t>a</w:t>
      </w: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t</w:t>
      </w:r>
      <w:r w:rsidRPr="00064AC9">
        <w:rPr>
          <w:rFonts w:ascii="Calibri" w:eastAsia="Cambria" w:hAnsi="Calibri" w:cs="Cambria"/>
          <w:b/>
          <w:color w:val="008000"/>
          <w:spacing w:val="1"/>
          <w:sz w:val="28"/>
          <w:szCs w:val="28"/>
        </w:rPr>
        <w:t>u</w:t>
      </w: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r</w:t>
      </w:r>
      <w:r w:rsidRPr="00064AC9">
        <w:rPr>
          <w:rFonts w:ascii="Calibri" w:eastAsia="Cambria" w:hAnsi="Calibri" w:cs="Cambria"/>
          <w:b/>
          <w:color w:val="008000"/>
          <w:spacing w:val="-3"/>
          <w:sz w:val="28"/>
          <w:szCs w:val="28"/>
        </w:rPr>
        <w:t>e</w:t>
      </w:r>
      <w:r w:rsidRPr="00064AC9">
        <w:rPr>
          <w:rFonts w:ascii="Calibri" w:eastAsia="Cambria" w:hAnsi="Calibri" w:cs="Cambria"/>
          <w:b/>
          <w:color w:val="008000"/>
          <w:sz w:val="28"/>
          <w:szCs w:val="28"/>
        </w:rPr>
        <w:t>s)</w:t>
      </w:r>
    </w:p>
    <w:p w14:paraId="5D47529F" w14:textId="015BCB4A" w:rsidR="00D60B28" w:rsidRPr="00D60B28" w:rsidRDefault="004A06D3" w:rsidP="002C56BA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>1.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 xml:space="preserve"> C</w:t>
      </w:r>
      <w:r w:rsidR="00143DF6">
        <w:rPr>
          <w:rFonts w:ascii="Calibri" w:hAnsi="Calibri" w:cs="Lucida Grande"/>
          <w:color w:val="262626"/>
          <w:sz w:val="26"/>
          <w:szCs w:val="26"/>
        </w:rPr>
        <w:t xml:space="preserve">ontent 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>M</w:t>
      </w:r>
      <w:r w:rsidR="00143DF6">
        <w:rPr>
          <w:rFonts w:ascii="Calibri" w:hAnsi="Calibri" w:cs="Lucida Grande"/>
          <w:color w:val="262626"/>
          <w:sz w:val="26"/>
          <w:szCs w:val="26"/>
        </w:rPr>
        <w:t xml:space="preserve">anagement 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>S</w:t>
      </w:r>
      <w:r w:rsidR="00143DF6">
        <w:rPr>
          <w:rFonts w:ascii="Calibri" w:hAnsi="Calibri" w:cs="Lucida Grande"/>
          <w:color w:val="262626"/>
          <w:sz w:val="26"/>
          <w:szCs w:val="26"/>
        </w:rPr>
        <w:t>ystem (CMS)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 xml:space="preserve"> understanding and choosing</w:t>
      </w:r>
    </w:p>
    <w:p w14:paraId="14398AEF" w14:textId="39928D8E" w:rsidR="00D60B28" w:rsidRPr="00D60B28" w:rsidRDefault="004A06D3" w:rsidP="002C56BA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>2.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 xml:space="preserve"> Database system understand</w:t>
      </w:r>
      <w:r w:rsidR="00143DF6">
        <w:rPr>
          <w:rFonts w:ascii="Calibri" w:hAnsi="Calibri" w:cs="Lucida Grande"/>
          <w:color w:val="262626"/>
          <w:sz w:val="26"/>
          <w:szCs w:val="26"/>
        </w:rPr>
        <w:t>ing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 xml:space="preserve"> and choosing</w:t>
      </w:r>
    </w:p>
    <w:p w14:paraId="7E93BF3F" w14:textId="16A03ED7" w:rsidR="00D60B28" w:rsidRPr="00D60B28" w:rsidRDefault="004A06D3" w:rsidP="002C56BA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>3.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 xml:space="preserve"> Server operating system confirmation and configuration</w:t>
      </w:r>
    </w:p>
    <w:p w14:paraId="051CDE95" w14:textId="372C01C3" w:rsidR="00D60B28" w:rsidRDefault="004A06D3" w:rsidP="002C56BA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>4. B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>usiness model and strategy definition and differentiation</w:t>
      </w:r>
    </w:p>
    <w:p w14:paraId="247CE77C" w14:textId="46C7117F" w:rsidR="006C6D4E" w:rsidRPr="00D60B28" w:rsidRDefault="006C6D4E" w:rsidP="002C56BA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 xml:space="preserve">5. Analyze the target audience </w:t>
      </w:r>
    </w:p>
    <w:p w14:paraId="2E0F2ACE" w14:textId="699EE325" w:rsidR="006C6D4E" w:rsidRDefault="006C6D4E" w:rsidP="002C56BA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>6</w:t>
      </w:r>
      <w:r w:rsidR="00143DF6">
        <w:rPr>
          <w:rFonts w:ascii="Calibri" w:hAnsi="Calibri" w:cs="Lucida Grande"/>
          <w:color w:val="262626"/>
          <w:sz w:val="26"/>
          <w:szCs w:val="26"/>
        </w:rPr>
        <w:t>.</w:t>
      </w:r>
      <w:r w:rsidR="004A06D3">
        <w:rPr>
          <w:rFonts w:ascii="Calibri" w:hAnsi="Calibri" w:cs="Lucida Grande"/>
          <w:color w:val="262626"/>
          <w:sz w:val="26"/>
          <w:szCs w:val="26"/>
        </w:rPr>
        <w:t xml:space="preserve"> Analyz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>e the competitors' website</w:t>
      </w:r>
    </w:p>
    <w:p w14:paraId="1B0956B1" w14:textId="49068F2F" w:rsidR="0077291C" w:rsidRPr="00D60B28" w:rsidRDefault="006C6D4E" w:rsidP="002C56BA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>7</w:t>
      </w:r>
      <w:r w:rsidR="0077291C">
        <w:rPr>
          <w:rFonts w:ascii="Calibri" w:hAnsi="Calibri" w:cs="Lucida Grande"/>
          <w:color w:val="262626"/>
          <w:sz w:val="26"/>
          <w:szCs w:val="26"/>
        </w:rPr>
        <w:t>. F</w:t>
      </w:r>
      <w:r w:rsidR="0077291C" w:rsidRPr="0077291C">
        <w:rPr>
          <w:rFonts w:ascii="Calibri" w:hAnsi="Calibri" w:cs="Lucida Grande"/>
          <w:color w:val="262626"/>
          <w:sz w:val="26"/>
          <w:szCs w:val="26"/>
        </w:rPr>
        <w:t xml:space="preserve">ormulate a feasible </w:t>
      </w:r>
      <w:r w:rsidR="0077291C">
        <w:rPr>
          <w:rFonts w:ascii="Calibri" w:hAnsi="Calibri" w:cs="Lucida Grande"/>
          <w:color w:val="262626"/>
          <w:sz w:val="26"/>
          <w:szCs w:val="26"/>
        </w:rPr>
        <w:t>and aesthetic design concept</w:t>
      </w:r>
    </w:p>
    <w:p w14:paraId="20B9D680" w14:textId="439F01D1" w:rsidR="00D60B28" w:rsidRPr="00D60B28" w:rsidRDefault="006C6D4E" w:rsidP="002C56BA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>8</w:t>
      </w:r>
      <w:r w:rsidR="00143DF6">
        <w:rPr>
          <w:rFonts w:ascii="Calibri" w:hAnsi="Calibri" w:cs="Lucida Grande"/>
          <w:color w:val="262626"/>
          <w:sz w:val="26"/>
          <w:szCs w:val="26"/>
        </w:rPr>
        <w:t>.</w:t>
      </w:r>
      <w:r w:rsidR="0077291C">
        <w:rPr>
          <w:rFonts w:ascii="Calibri" w:hAnsi="Calibri" w:cs="Lucida Grande"/>
          <w:color w:val="262626"/>
          <w:sz w:val="26"/>
          <w:szCs w:val="26"/>
        </w:rPr>
        <w:t xml:space="preserve"> Collect the d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>emand document</w:t>
      </w:r>
      <w:r w:rsidR="0077291C">
        <w:rPr>
          <w:rFonts w:ascii="Calibri" w:hAnsi="Calibri" w:cs="Lucida Grande"/>
          <w:color w:val="262626"/>
          <w:sz w:val="26"/>
          <w:szCs w:val="26"/>
        </w:rPr>
        <w:t>s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 xml:space="preserve"> of customers</w:t>
      </w:r>
    </w:p>
    <w:p w14:paraId="14669E55" w14:textId="459F3CAF" w:rsidR="00D60B28" w:rsidRPr="00D60B28" w:rsidRDefault="006C6D4E" w:rsidP="002C56BA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>9</w:t>
      </w:r>
      <w:r w:rsidR="00143DF6">
        <w:rPr>
          <w:rFonts w:ascii="Calibri" w:hAnsi="Calibri" w:cs="Lucida Grande"/>
          <w:color w:val="262626"/>
          <w:sz w:val="26"/>
          <w:szCs w:val="26"/>
        </w:rPr>
        <w:t>.</w:t>
      </w:r>
      <w:r w:rsidR="0077291C">
        <w:rPr>
          <w:rFonts w:ascii="Calibri" w:hAnsi="Calibri" w:cs="Lucida Grande"/>
          <w:color w:val="262626"/>
          <w:sz w:val="26"/>
          <w:szCs w:val="26"/>
        </w:rPr>
        <w:t xml:space="preserve"> Present d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>etails of design to customers</w:t>
      </w:r>
    </w:p>
    <w:p w14:paraId="64C37450" w14:textId="70087C0F" w:rsidR="0077291C" w:rsidRDefault="006C6D4E" w:rsidP="002C56BA">
      <w:pPr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>10</w:t>
      </w:r>
      <w:r w:rsidR="00143DF6">
        <w:rPr>
          <w:rFonts w:ascii="Calibri" w:hAnsi="Calibri" w:cs="Lucida Grande"/>
          <w:color w:val="262626"/>
          <w:sz w:val="26"/>
          <w:szCs w:val="26"/>
        </w:rPr>
        <w:t>.</w:t>
      </w:r>
      <w:r w:rsidR="00D60B28" w:rsidRPr="00D60B28">
        <w:rPr>
          <w:rFonts w:ascii="Calibri" w:hAnsi="Calibri" w:cs="Lucida Grande"/>
          <w:color w:val="262626"/>
          <w:sz w:val="26"/>
          <w:szCs w:val="26"/>
        </w:rPr>
        <w:t xml:space="preserve"> Run-in period of new team members</w:t>
      </w:r>
      <w:r w:rsidR="0077291C">
        <w:rPr>
          <w:rFonts w:ascii="Calibri" w:hAnsi="Calibri" w:cs="Lucida Grande"/>
          <w:color w:val="262626"/>
          <w:sz w:val="26"/>
          <w:szCs w:val="26"/>
        </w:rPr>
        <w:t xml:space="preserve"> </w:t>
      </w:r>
    </w:p>
    <w:p w14:paraId="5409D097" w14:textId="77777777" w:rsidR="0017474D" w:rsidRPr="00D60B28" w:rsidRDefault="0017474D" w:rsidP="00051C2B">
      <w:pPr>
        <w:rPr>
          <w:rFonts w:ascii="Calibri" w:eastAsia="Cambria" w:hAnsi="Calibri" w:cs="Cambria"/>
          <w:b/>
          <w:color w:val="365F91"/>
          <w:sz w:val="28"/>
          <w:szCs w:val="28"/>
        </w:rPr>
      </w:pPr>
    </w:p>
    <w:p w14:paraId="17941ACF" w14:textId="77777777" w:rsidR="009D4E5E" w:rsidRDefault="009D4E5E" w:rsidP="002C56BA">
      <w:pPr>
        <w:pStyle w:val="Heading1"/>
        <w:spacing w:before="0" w:after="0"/>
        <w:rPr>
          <w:rFonts w:ascii="Calibri" w:eastAsia="Cambria" w:hAnsi="Calibri"/>
          <w:color w:val="008000"/>
          <w:sz w:val="28"/>
        </w:rPr>
      </w:pPr>
      <w:r w:rsidRPr="00323B57">
        <w:rPr>
          <w:rFonts w:ascii="Calibri" w:eastAsia="Cambria" w:hAnsi="Calibri"/>
          <w:color w:val="008000"/>
          <w:spacing w:val="-2"/>
          <w:sz w:val="28"/>
        </w:rPr>
        <w:t>Su</w:t>
      </w:r>
      <w:r w:rsidRPr="00323B57">
        <w:rPr>
          <w:rFonts w:ascii="Calibri" w:eastAsia="Cambria" w:hAnsi="Calibri"/>
          <w:color w:val="008000"/>
          <w:sz w:val="28"/>
        </w:rPr>
        <w:t>p</w:t>
      </w:r>
      <w:r w:rsidRPr="00323B57">
        <w:rPr>
          <w:rFonts w:ascii="Calibri" w:eastAsia="Cambria" w:hAnsi="Calibri"/>
          <w:color w:val="008000"/>
          <w:spacing w:val="-2"/>
          <w:sz w:val="28"/>
        </w:rPr>
        <w:t>p</w:t>
      </w:r>
      <w:r w:rsidRPr="00323B57">
        <w:rPr>
          <w:rFonts w:ascii="Calibri" w:eastAsia="Cambria" w:hAnsi="Calibri"/>
          <w:color w:val="008000"/>
          <w:spacing w:val="1"/>
          <w:sz w:val="28"/>
        </w:rPr>
        <w:t>o</w:t>
      </w:r>
      <w:r w:rsidRPr="00323B57">
        <w:rPr>
          <w:rFonts w:ascii="Calibri" w:eastAsia="Cambria" w:hAnsi="Calibri"/>
          <w:color w:val="008000"/>
          <w:sz w:val="28"/>
        </w:rPr>
        <w:t>rt</w:t>
      </w:r>
      <w:r w:rsidRPr="00323B57">
        <w:rPr>
          <w:rFonts w:ascii="Calibri" w:eastAsia="Cambria" w:hAnsi="Calibri"/>
          <w:color w:val="008000"/>
          <w:spacing w:val="-2"/>
          <w:sz w:val="28"/>
        </w:rPr>
        <w:t>i</w:t>
      </w:r>
      <w:r w:rsidRPr="00323B57">
        <w:rPr>
          <w:rFonts w:ascii="Calibri" w:eastAsia="Cambria" w:hAnsi="Calibri"/>
          <w:color w:val="008000"/>
          <w:sz w:val="28"/>
        </w:rPr>
        <w:t>ng</w:t>
      </w:r>
      <w:r w:rsidR="00F277F9" w:rsidRPr="00323B57">
        <w:rPr>
          <w:rFonts w:ascii="Calibri" w:eastAsia="Cambria" w:hAnsi="Calibri"/>
          <w:color w:val="008000"/>
          <w:sz w:val="28"/>
        </w:rPr>
        <w:t xml:space="preserve"> </w:t>
      </w:r>
      <w:r w:rsidRPr="00323B57">
        <w:rPr>
          <w:rFonts w:ascii="Calibri" w:eastAsia="Cambria" w:hAnsi="Calibri"/>
          <w:color w:val="008000"/>
          <w:sz w:val="28"/>
        </w:rPr>
        <w:t>D</w:t>
      </w:r>
      <w:r w:rsidRPr="00323B57">
        <w:rPr>
          <w:rFonts w:ascii="Calibri" w:eastAsia="Cambria" w:hAnsi="Calibri"/>
          <w:color w:val="008000"/>
          <w:spacing w:val="-2"/>
          <w:sz w:val="28"/>
        </w:rPr>
        <w:t>o</w:t>
      </w:r>
      <w:r w:rsidRPr="00323B57">
        <w:rPr>
          <w:rFonts w:ascii="Calibri" w:eastAsia="Cambria" w:hAnsi="Calibri"/>
          <w:color w:val="008000"/>
          <w:sz w:val="28"/>
        </w:rPr>
        <w:t>cume</w:t>
      </w:r>
      <w:r w:rsidRPr="00323B57">
        <w:rPr>
          <w:rFonts w:ascii="Calibri" w:eastAsia="Cambria" w:hAnsi="Calibri"/>
          <w:color w:val="008000"/>
          <w:spacing w:val="-1"/>
          <w:sz w:val="28"/>
        </w:rPr>
        <w:t>n</w:t>
      </w:r>
      <w:r w:rsidRPr="00323B57">
        <w:rPr>
          <w:rFonts w:ascii="Calibri" w:eastAsia="Cambria" w:hAnsi="Calibri"/>
          <w:color w:val="008000"/>
          <w:sz w:val="28"/>
        </w:rPr>
        <w:t>ts</w:t>
      </w:r>
      <w:r w:rsidR="001E714A" w:rsidRPr="00323B57">
        <w:rPr>
          <w:rFonts w:ascii="Calibri" w:eastAsia="Cambria" w:hAnsi="Calibri"/>
          <w:color w:val="008000"/>
          <w:sz w:val="28"/>
        </w:rPr>
        <w:t>:</w:t>
      </w:r>
    </w:p>
    <w:p w14:paraId="5BB02456" w14:textId="647B6A7F" w:rsidR="00323B57" w:rsidRPr="00323B57" w:rsidRDefault="00323B57" w:rsidP="00323B57">
      <w:pPr>
        <w:rPr>
          <w:rFonts w:ascii="Calibri" w:eastAsia="Cambria" w:hAnsi="Calibri"/>
          <w:sz w:val="24"/>
          <w:szCs w:val="24"/>
        </w:rPr>
      </w:pPr>
      <w:r w:rsidRPr="00323B57">
        <w:rPr>
          <w:rFonts w:ascii="Calibri" w:eastAsia="Cambria" w:hAnsi="Calibri"/>
          <w:sz w:val="24"/>
          <w:szCs w:val="24"/>
        </w:rPr>
        <w:t>Gantt chart</w:t>
      </w:r>
    </w:p>
    <w:p w14:paraId="6DB16E8A" w14:textId="2339F0D3" w:rsidR="00323B57" w:rsidRPr="00323B57" w:rsidRDefault="00323B57" w:rsidP="00323B57">
      <w:pPr>
        <w:rPr>
          <w:rFonts w:eastAsia="Cambria"/>
        </w:rPr>
      </w:pPr>
      <w:r>
        <w:rPr>
          <w:rFonts w:eastAsia="Cambria"/>
          <w:noProof/>
          <w:lang w:val="en-SG" w:eastAsia="zh-CN"/>
        </w:rPr>
        <w:drawing>
          <wp:inline distT="0" distB="0" distL="0" distR="0" wp14:anchorId="00D88BF3" wp14:editId="7D51A44E">
            <wp:extent cx="6083300" cy="18370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09 at 2.19.3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2488" w14:textId="77777777" w:rsidR="009D4E5E" w:rsidRDefault="009D4E5E" w:rsidP="002C56BA">
      <w:pPr>
        <w:pStyle w:val="Heading2"/>
        <w:spacing w:before="0" w:after="0"/>
        <w:ind w:left="0" w:firstLine="0"/>
        <w:rPr>
          <w:rFonts w:ascii="Calibri" w:eastAsia="Cambria" w:hAnsi="Calibri"/>
        </w:rPr>
      </w:pPr>
    </w:p>
    <w:p w14:paraId="5D44BB56" w14:textId="30D3C94E" w:rsidR="00C60585" w:rsidRDefault="00C60585" w:rsidP="00C60585">
      <w:pPr>
        <w:rPr>
          <w:rFonts w:asciiTheme="minorHAnsi" w:eastAsia="Cambria" w:hAnsiTheme="minorHAnsi"/>
          <w:sz w:val="24"/>
          <w:szCs w:val="24"/>
        </w:rPr>
      </w:pPr>
      <w:r w:rsidRPr="00C60585">
        <w:rPr>
          <w:rFonts w:asciiTheme="minorHAnsi" w:eastAsia="Cambria" w:hAnsiTheme="minorHAnsi"/>
          <w:sz w:val="24"/>
          <w:szCs w:val="24"/>
        </w:rPr>
        <w:t>Sketch</w:t>
      </w:r>
    </w:p>
    <w:p w14:paraId="0ED41BCB" w14:textId="1F13BAE1" w:rsidR="0017474D" w:rsidRPr="00C60585" w:rsidRDefault="00C60585" w:rsidP="00C60585">
      <w:pPr>
        <w:rPr>
          <w:rFonts w:asciiTheme="minorHAnsi" w:eastAsia="Cambria" w:hAnsiTheme="minorHAnsi"/>
          <w:sz w:val="24"/>
          <w:szCs w:val="24"/>
        </w:rPr>
      </w:pPr>
      <w:r>
        <w:rPr>
          <w:rFonts w:asciiTheme="minorHAnsi" w:eastAsia="Cambria" w:hAnsiTheme="minorHAnsi"/>
          <w:noProof/>
          <w:sz w:val="24"/>
          <w:szCs w:val="24"/>
          <w:lang w:val="en-SG" w:eastAsia="zh-CN"/>
        </w:rPr>
        <w:drawing>
          <wp:inline distT="0" distB="0" distL="0" distR="0" wp14:anchorId="7F610C34" wp14:editId="2D380C13">
            <wp:extent cx="2120900" cy="5702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-prototype-home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Cambria" w:hAnsiTheme="minorHAnsi"/>
          <w:sz w:val="24"/>
          <w:szCs w:val="24"/>
        </w:rPr>
        <w:t xml:space="preserve">     </w:t>
      </w:r>
      <w:r>
        <w:rPr>
          <w:rFonts w:asciiTheme="minorHAnsi" w:eastAsia="Cambria" w:hAnsiTheme="minorHAnsi"/>
          <w:noProof/>
          <w:sz w:val="24"/>
          <w:szCs w:val="24"/>
          <w:lang w:val="en-SG" w:eastAsia="zh-CN"/>
        </w:rPr>
        <w:drawing>
          <wp:inline distT="0" distB="0" distL="0" distR="0" wp14:anchorId="5CF8672C" wp14:editId="409AEC69">
            <wp:extent cx="2120900" cy="402082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-prototype-projec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74D" w:rsidRPr="00C60585" w:rsidSect="00E92E84">
      <w:headerReference w:type="default" r:id="rId11"/>
      <w:footerReference w:type="default" r:id="rId12"/>
      <w:pgSz w:w="12240" w:h="15840"/>
      <w:pgMar w:top="980" w:right="1320" w:bottom="280" w:left="1340" w:header="761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EB179" w14:textId="77777777" w:rsidR="00AE1A77" w:rsidRDefault="00AE1A77" w:rsidP="00520F22">
      <w:r>
        <w:separator/>
      </w:r>
    </w:p>
  </w:endnote>
  <w:endnote w:type="continuationSeparator" w:id="0">
    <w:p w14:paraId="511E19BF" w14:textId="77777777" w:rsidR="00AE1A77" w:rsidRDefault="00AE1A77" w:rsidP="0052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AE941" w14:textId="3FF56DEA" w:rsidR="00885648" w:rsidRPr="008A58AF" w:rsidRDefault="00885648">
    <w:pPr>
      <w:pStyle w:val="Footer"/>
      <w:rPr>
        <w:rFonts w:asciiTheme="minorHAnsi" w:hAnsiTheme="minorHAnsi"/>
        <w:sz w:val="24"/>
        <w:szCs w:val="24"/>
        <w:lang w:val="en-GB"/>
      </w:rPr>
    </w:pPr>
    <w:r w:rsidRPr="008A58AF">
      <w:rPr>
        <w:rFonts w:asciiTheme="minorHAnsi" w:hAnsiTheme="minorHAnsi"/>
        <w:sz w:val="24"/>
        <w:szCs w:val="24"/>
        <w:lang w:val="en-GB"/>
      </w:rPr>
      <w:tab/>
    </w:r>
    <w:r w:rsidRPr="008A58AF">
      <w:rPr>
        <w:rFonts w:asciiTheme="minorHAnsi" w:hAnsiTheme="minorHAnsi"/>
        <w:sz w:val="24"/>
        <w:szCs w:val="24"/>
        <w:lang w:val="en-GB"/>
      </w:rPr>
      <w:tab/>
      <w:t>ICT Project 1</w:t>
    </w:r>
    <w:r>
      <w:rPr>
        <w:noProof/>
        <w:lang w:val="en-SG" w:eastAsia="zh-CN"/>
      </w:rPr>
      <mc:AlternateContent>
        <mc:Choice Requires="wpg">
          <w:drawing>
            <wp:inline distT="0" distB="0" distL="0" distR="0" wp14:anchorId="129BDD47" wp14:editId="450A874D">
              <wp:extent cx="285750" cy="85725"/>
              <wp:effectExtent l="0" t="0" r="19050" b="15875"/>
              <wp:docPr id="5" name="Group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285750" cy="85725"/>
                        <a:chOff x="8754" y="13364"/>
                        <a:chExt cx="2880" cy="1440"/>
                      </a:xfrm>
                    </wpg:grpSpPr>
                    <wps:wsp>
                      <wps:cNvPr id="6" name="Rectangle 452"/>
                      <wps:cNvSpPr>
                        <a:spLocks noChangeArrowheads="1"/>
                      </wps:cNvSpPr>
                      <wps:spPr bwMode="auto">
                        <a:xfrm flipH="1">
                          <a:off x="10194" y="13364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Rectangle 453"/>
                      <wps:cNvSpPr>
                        <a:spLocks noChangeArrowheads="1"/>
                      </wps:cNvSpPr>
                      <wps:spPr bwMode="auto">
                        <a:xfrm flipH="1">
                          <a:off x="8754" y="13364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21F37AF" id="Group 450" o:spid="_x0000_s1026" style="width:22.5pt;height:6.75pt;flip:x y;mso-position-horizontal-relative:char;mso-position-vertical-relative:line" coordorigin="8754,13364" coordsize="28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">
              <v:rect id="Rectangle 452" o:spid="_x0000_s1027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+ksUA&#10;AADaAAAADwAAAGRycy9kb3ducmV2LnhtbESPW2vCQBSE3wv+h+UIvtWNBW/RVbQq9kEQLwi+HbLH&#10;JJg9G7JrjP313UKhj8PMfMNM540pRE2Vyy0r6HUjEMSJ1TmnCs6nzfsIhPPIGgvLpOBFDuaz1tsU&#10;Y22ffKD66FMRIOxiVJB5X8ZSuiQjg65rS+Lg3Wxl0AdZpVJX+AxwU8iPKBpIgzmHhQxL+swouR8f&#10;RsFymG/746srV8OiWV5u673+3tVKddrNYgLCU+P/w3/tL61gAL9Xwg2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b6SxQAAANoAAAAPAAAAAAAAAAAAAAAAAJgCAABkcnMv&#10;ZG93bnJldi54bWxQSwUGAAAAAAQABAD1AAAAigMAAAAA&#10;" fillcolor="#4f81bd [3204]" strokecolor="white" strokeweight="1pt"/>
              <v:rect id="Rectangle 453" o:spid="_x0000_s1028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9ttsQA&#10;AADaAAAADwAAAGRycy9kb3ducmV2LnhtbESPT2vCQBTE74V+h+UVejObCtU2ZiOlUChexFjS6zP7&#10;8kezb0N2q9FP7wpCj8PM/IZJl6PpxJEG11pW8BLFIIhLq1uuFfxsvyZvIJxH1thZJgVncrDMHh9S&#10;TLQ98YaOua9FgLBLUEHjfZ9I6cqGDLrI9sTBq+xg0Ac51FIPeApw08lpHM+kwZbDQoM9fTZUHvI/&#10;o6Bdvdozm8t+Xezke26ropr+Fko9P40fCxCeRv8fvre/tYI53K6EG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PbbbEAAAA2gAAAA8AAAAAAAAAAAAAAAAAmAIAAGRycy9k&#10;b3ducmV2LnhtbFBLBQYAAAAABAAEAPUAAACJAwAAAAA=&#10;" fillcolor="#bfbfbf [2412]" strokecolor="white" strokeweight="1pt">
                <v:fill opacity="32896f"/>
              </v:rect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C1B03" w14:textId="77777777" w:rsidR="00AE1A77" w:rsidRDefault="00AE1A77" w:rsidP="00520F22">
      <w:r>
        <w:separator/>
      </w:r>
    </w:p>
  </w:footnote>
  <w:footnote w:type="continuationSeparator" w:id="0">
    <w:p w14:paraId="6D15C38F" w14:textId="77777777" w:rsidR="00AE1A77" w:rsidRDefault="00AE1A77" w:rsidP="00520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6D250" w14:textId="0D1FDDA5" w:rsidR="00885648" w:rsidRPr="00D60B28" w:rsidRDefault="00885648" w:rsidP="0017474D">
    <w:pPr>
      <w:pStyle w:val="Header"/>
      <w:rPr>
        <w:rFonts w:ascii="Calibri" w:hAnsi="Calibri"/>
        <w:b/>
        <w:sz w:val="24"/>
        <w:szCs w:val="24"/>
        <w:lang w:val="en-GB"/>
      </w:rPr>
    </w:pPr>
    <w:r w:rsidRPr="00D60B28">
      <w:rPr>
        <w:rFonts w:ascii="Calibri" w:hAnsi="Calibri"/>
        <w:b/>
        <w:sz w:val="24"/>
        <w:szCs w:val="24"/>
        <w:lang w:val="en-GB"/>
      </w:rPr>
      <w:t>[CYCLE REPORT 1] – BURGEEN ENTREPRENEUR AND CROWD-FUNDING SYSTEM</w:t>
    </w:r>
    <w:r w:rsidRPr="00D60B28">
      <w:rPr>
        <w:rFonts w:ascii="Calibri" w:hAnsi="Calibri"/>
        <w:b/>
        <w:sz w:val="24"/>
        <w:szCs w:val="24"/>
        <w:lang w:val="en-GB"/>
      </w:rPr>
      <w:tab/>
    </w:r>
    <w:r w:rsidRPr="00D60B28">
      <w:rPr>
        <w:rFonts w:ascii="Calibri" w:hAnsi="Calibri"/>
        <w:b/>
        <w:sz w:val="24"/>
        <w:szCs w:val="24"/>
        <w:lang w:val="en-GB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78"/>
    <w:multiLevelType w:val="hybridMultilevel"/>
    <w:tmpl w:val="A52E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07EE1"/>
    <w:multiLevelType w:val="hybridMultilevel"/>
    <w:tmpl w:val="A9802CE2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AC2414"/>
    <w:multiLevelType w:val="hybridMultilevel"/>
    <w:tmpl w:val="2BA025B6"/>
    <w:lvl w:ilvl="0" w:tplc="0421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0FF4260F"/>
    <w:multiLevelType w:val="hybridMultilevel"/>
    <w:tmpl w:val="79228542"/>
    <w:lvl w:ilvl="0" w:tplc="C6B6E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A36A3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664B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91AD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D065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3F27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ECC9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8B82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F061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15C25957"/>
    <w:multiLevelType w:val="hybridMultilevel"/>
    <w:tmpl w:val="439C310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804441"/>
    <w:multiLevelType w:val="hybridMultilevel"/>
    <w:tmpl w:val="6D34BD28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186C3B"/>
    <w:multiLevelType w:val="hybridMultilevel"/>
    <w:tmpl w:val="B37ADB16"/>
    <w:lvl w:ilvl="0" w:tplc="0421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7">
    <w:nsid w:val="1F065406"/>
    <w:multiLevelType w:val="hybridMultilevel"/>
    <w:tmpl w:val="27C86C92"/>
    <w:lvl w:ilvl="0" w:tplc="8578ED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14EF1"/>
    <w:multiLevelType w:val="hybridMultilevel"/>
    <w:tmpl w:val="F1A04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83866"/>
    <w:multiLevelType w:val="hybridMultilevel"/>
    <w:tmpl w:val="FE56ED90"/>
    <w:lvl w:ilvl="0" w:tplc="83D042FA">
      <w:start w:val="10"/>
      <w:numFmt w:val="bullet"/>
      <w:lvlText w:val="-"/>
      <w:lvlJc w:val="left"/>
      <w:pPr>
        <w:ind w:left="1264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0">
    <w:nsid w:val="325B0EFA"/>
    <w:multiLevelType w:val="hybridMultilevel"/>
    <w:tmpl w:val="089EF13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2F3369"/>
    <w:multiLevelType w:val="hybridMultilevel"/>
    <w:tmpl w:val="3C1A2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17435"/>
    <w:multiLevelType w:val="hybridMultilevel"/>
    <w:tmpl w:val="BAC80D86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1D272E"/>
    <w:multiLevelType w:val="hybridMultilevel"/>
    <w:tmpl w:val="747A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9031D"/>
    <w:multiLevelType w:val="hybridMultilevel"/>
    <w:tmpl w:val="15F26638"/>
    <w:lvl w:ilvl="0" w:tplc="5D365EAA">
      <w:start w:val="10"/>
      <w:numFmt w:val="bullet"/>
      <w:lvlText w:val="-"/>
      <w:lvlJc w:val="left"/>
      <w:pPr>
        <w:ind w:left="1264" w:hanging="360"/>
      </w:pPr>
      <w:rPr>
        <w:rFonts w:ascii="Calibri" w:eastAsia="Calibri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5">
    <w:nsid w:val="3D2B5CB3"/>
    <w:multiLevelType w:val="hybridMultilevel"/>
    <w:tmpl w:val="AE9E76A6"/>
    <w:lvl w:ilvl="0" w:tplc="EF0AE75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>
    <w:nsid w:val="3F235CB5"/>
    <w:multiLevelType w:val="hybridMultilevel"/>
    <w:tmpl w:val="B54CBFB6"/>
    <w:lvl w:ilvl="0" w:tplc="303A7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8ED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E5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07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6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42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0C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22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1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7BE79E8"/>
    <w:multiLevelType w:val="hybridMultilevel"/>
    <w:tmpl w:val="2E361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049AA"/>
    <w:multiLevelType w:val="hybridMultilevel"/>
    <w:tmpl w:val="71BE18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EF47CE"/>
    <w:multiLevelType w:val="multilevel"/>
    <w:tmpl w:val="979C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4BBA5105"/>
    <w:multiLevelType w:val="multilevel"/>
    <w:tmpl w:val="78CE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50F92A7D"/>
    <w:multiLevelType w:val="hybridMultilevel"/>
    <w:tmpl w:val="76E2566C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F65CE"/>
    <w:multiLevelType w:val="hybridMultilevel"/>
    <w:tmpl w:val="D576A9AE"/>
    <w:lvl w:ilvl="0" w:tplc="1DBAC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4CC4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102F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EAC8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8EA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5269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1F4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012E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142C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65DA3103"/>
    <w:multiLevelType w:val="hybridMultilevel"/>
    <w:tmpl w:val="FCD8A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4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1"/>
  </w:num>
  <w:num w:numId="12">
    <w:abstractNumId w:val="0"/>
  </w:num>
  <w:num w:numId="13">
    <w:abstractNumId w:val="13"/>
  </w:num>
  <w:num w:numId="14">
    <w:abstractNumId w:val="23"/>
  </w:num>
  <w:num w:numId="15">
    <w:abstractNumId w:val="3"/>
  </w:num>
  <w:num w:numId="16">
    <w:abstractNumId w:val="16"/>
  </w:num>
  <w:num w:numId="17">
    <w:abstractNumId w:val="22"/>
  </w:num>
  <w:num w:numId="18">
    <w:abstractNumId w:val="17"/>
  </w:num>
  <w:num w:numId="19">
    <w:abstractNumId w:val="19"/>
  </w:num>
  <w:num w:numId="20">
    <w:abstractNumId w:val="1"/>
  </w:num>
  <w:num w:numId="21">
    <w:abstractNumId w:val="10"/>
  </w:num>
  <w:num w:numId="22">
    <w:abstractNumId w:val="18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22"/>
    <w:rsid w:val="00040BEF"/>
    <w:rsid w:val="00050CD2"/>
    <w:rsid w:val="00051C2B"/>
    <w:rsid w:val="00057A5C"/>
    <w:rsid w:val="0006076C"/>
    <w:rsid w:val="00064AC9"/>
    <w:rsid w:val="00082704"/>
    <w:rsid w:val="000F3073"/>
    <w:rsid w:val="001017E3"/>
    <w:rsid w:val="00126EEF"/>
    <w:rsid w:val="00140C2C"/>
    <w:rsid w:val="00141A5F"/>
    <w:rsid w:val="00143DF6"/>
    <w:rsid w:val="0017474D"/>
    <w:rsid w:val="001C0D98"/>
    <w:rsid w:val="001D4A38"/>
    <w:rsid w:val="001E6F86"/>
    <w:rsid w:val="001E714A"/>
    <w:rsid w:val="002531C0"/>
    <w:rsid w:val="00275C62"/>
    <w:rsid w:val="002C2232"/>
    <w:rsid w:val="002C56BA"/>
    <w:rsid w:val="0031217F"/>
    <w:rsid w:val="00323B57"/>
    <w:rsid w:val="003415AC"/>
    <w:rsid w:val="00341A5D"/>
    <w:rsid w:val="00363C0C"/>
    <w:rsid w:val="00367CFC"/>
    <w:rsid w:val="0039314C"/>
    <w:rsid w:val="003A6AF8"/>
    <w:rsid w:val="003E0DCC"/>
    <w:rsid w:val="00413209"/>
    <w:rsid w:val="0048304C"/>
    <w:rsid w:val="004A06D3"/>
    <w:rsid w:val="004A3ABE"/>
    <w:rsid w:val="004F63A9"/>
    <w:rsid w:val="00514368"/>
    <w:rsid w:val="00520F22"/>
    <w:rsid w:val="00560B16"/>
    <w:rsid w:val="005C09B0"/>
    <w:rsid w:val="005F106C"/>
    <w:rsid w:val="00614D67"/>
    <w:rsid w:val="00685819"/>
    <w:rsid w:val="006B563D"/>
    <w:rsid w:val="006C52DA"/>
    <w:rsid w:val="006C6D4E"/>
    <w:rsid w:val="0070319E"/>
    <w:rsid w:val="0075782E"/>
    <w:rsid w:val="00766C8C"/>
    <w:rsid w:val="0077225D"/>
    <w:rsid w:val="0077291C"/>
    <w:rsid w:val="00780449"/>
    <w:rsid w:val="00790B62"/>
    <w:rsid w:val="007C76A9"/>
    <w:rsid w:val="007E4226"/>
    <w:rsid w:val="0080147F"/>
    <w:rsid w:val="00823ACD"/>
    <w:rsid w:val="00883489"/>
    <w:rsid w:val="00885648"/>
    <w:rsid w:val="008A3A97"/>
    <w:rsid w:val="008A58AF"/>
    <w:rsid w:val="009413D1"/>
    <w:rsid w:val="00962FB0"/>
    <w:rsid w:val="00980D05"/>
    <w:rsid w:val="009D4E5E"/>
    <w:rsid w:val="009E0527"/>
    <w:rsid w:val="009F4EC4"/>
    <w:rsid w:val="00A02124"/>
    <w:rsid w:val="00A04E1E"/>
    <w:rsid w:val="00A07577"/>
    <w:rsid w:val="00A16FB0"/>
    <w:rsid w:val="00A3761F"/>
    <w:rsid w:val="00A42969"/>
    <w:rsid w:val="00A46EA5"/>
    <w:rsid w:val="00A84CAE"/>
    <w:rsid w:val="00A9520C"/>
    <w:rsid w:val="00A95B5C"/>
    <w:rsid w:val="00AE1A77"/>
    <w:rsid w:val="00AE7A9A"/>
    <w:rsid w:val="00B10D0F"/>
    <w:rsid w:val="00B13AF3"/>
    <w:rsid w:val="00B259FF"/>
    <w:rsid w:val="00B47189"/>
    <w:rsid w:val="00B5746C"/>
    <w:rsid w:val="00B9205F"/>
    <w:rsid w:val="00B9377E"/>
    <w:rsid w:val="00B95D6D"/>
    <w:rsid w:val="00BE0F27"/>
    <w:rsid w:val="00BE24BB"/>
    <w:rsid w:val="00C25F04"/>
    <w:rsid w:val="00C60585"/>
    <w:rsid w:val="00C65360"/>
    <w:rsid w:val="00C8794A"/>
    <w:rsid w:val="00CC5FA2"/>
    <w:rsid w:val="00CE0E82"/>
    <w:rsid w:val="00CE49A6"/>
    <w:rsid w:val="00CE5190"/>
    <w:rsid w:val="00CE72AC"/>
    <w:rsid w:val="00D60B28"/>
    <w:rsid w:val="00D96C7A"/>
    <w:rsid w:val="00DB1CD4"/>
    <w:rsid w:val="00DB3CD1"/>
    <w:rsid w:val="00DD5C30"/>
    <w:rsid w:val="00DE659E"/>
    <w:rsid w:val="00E41D93"/>
    <w:rsid w:val="00E57838"/>
    <w:rsid w:val="00E92E84"/>
    <w:rsid w:val="00EE3655"/>
    <w:rsid w:val="00EF058A"/>
    <w:rsid w:val="00F22114"/>
    <w:rsid w:val="00F277F9"/>
    <w:rsid w:val="00F51FB2"/>
    <w:rsid w:val="00F77451"/>
    <w:rsid w:val="00FA74C2"/>
    <w:rsid w:val="00FA7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554295"/>
  <w15:docId w15:val="{23C37844-8459-4CBA-88EB-4BF9C83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2531C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inorHAnsi" w:eastAsiaTheme="majorEastAsia" w:hAnsiTheme="minorHAnsi" w:cstheme="majorBidi"/>
      <w:b/>
      <w:bC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74D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C0"/>
    <w:rPr>
      <w:rFonts w:asciiTheme="minorHAnsi" w:eastAsiaTheme="majorEastAsia" w:hAnsiTheme="minorHAnsi" w:cstheme="majorBidi"/>
      <w:b/>
      <w:bCs/>
      <w:color w:val="1F497D" w:themeColor="text2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74D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121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7F"/>
  </w:style>
  <w:style w:type="paragraph" w:styleId="Footer">
    <w:name w:val="footer"/>
    <w:basedOn w:val="Normal"/>
    <w:link w:val="FooterChar"/>
    <w:uiPriority w:val="99"/>
    <w:unhideWhenUsed/>
    <w:rsid w:val="003121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7F"/>
  </w:style>
  <w:style w:type="character" w:styleId="CommentReference">
    <w:name w:val="annotation reference"/>
    <w:basedOn w:val="DefaultParagraphFont"/>
    <w:uiPriority w:val="99"/>
    <w:semiHidden/>
    <w:unhideWhenUsed/>
    <w:rsid w:val="008A3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A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A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A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6A9"/>
    <w:pPr>
      <w:ind w:left="720"/>
      <w:contextualSpacing/>
    </w:pPr>
  </w:style>
  <w:style w:type="table" w:styleId="TableGrid">
    <w:name w:val="Table Grid"/>
    <w:basedOn w:val="TableNormal"/>
    <w:uiPriority w:val="59"/>
    <w:rsid w:val="009E0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10D0F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1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9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7FA74-DCAB-43E8-8D4A-E6698783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Charles li</cp:lastModifiedBy>
  <cp:revision>13</cp:revision>
  <dcterms:created xsi:type="dcterms:W3CDTF">2014-03-08T08:46:00Z</dcterms:created>
  <dcterms:modified xsi:type="dcterms:W3CDTF">2014-03-09T06:04:00Z</dcterms:modified>
</cp:coreProperties>
</file>